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CB28" w14:textId="77777777" w:rsidR="00CB17C7"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0E07221" w14:textId="77777777" w:rsidR="00CB17C7"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6192" behindDoc="1" locked="0" layoutInCell="1" hidden="0" allowOverlap="1" wp14:anchorId="4353026D" wp14:editId="240A6A1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D874975" w14:textId="2468FE5E" w:rsidR="00CB17C7"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w:t>
      </w:r>
      <w:r w:rsidR="00A56B05">
        <w:rPr>
          <w:rFonts w:ascii="Bookman Old Style" w:eastAsia="Bookman Old Style" w:hAnsi="Bookman Old Style" w:cs="Bookman Old Style"/>
          <w:b/>
          <w:sz w:val="32"/>
          <w:szCs w:val="32"/>
        </w:rPr>
        <w:t>WITTER SENTIMENT ANALYSIS</w:t>
      </w:r>
    </w:p>
    <w:p w14:paraId="7A19F5E0" w14:textId="77777777" w:rsidR="00CB17C7"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CD3D9CC" wp14:editId="3E940CE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50FA93A0" w14:textId="77777777" w:rsidR="00CB17C7"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7FE47B4" w14:textId="77777777" w:rsidR="00CB17C7" w:rsidRDefault="00CB17C7">
      <w:pPr>
        <w:spacing w:line="199" w:lineRule="auto"/>
        <w:rPr>
          <w:rFonts w:ascii="Times New Roman" w:eastAsia="Times New Roman" w:hAnsi="Times New Roman" w:cs="Times New Roman"/>
          <w:sz w:val="24"/>
          <w:szCs w:val="24"/>
        </w:rPr>
      </w:pPr>
    </w:p>
    <w:p w14:paraId="3111916B" w14:textId="77777777" w:rsidR="00CB17C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A048539" w14:textId="77777777" w:rsidR="00CB17C7" w:rsidRDefault="00CB17C7">
      <w:pPr>
        <w:spacing w:line="139" w:lineRule="auto"/>
        <w:jc w:val="center"/>
        <w:rPr>
          <w:rFonts w:ascii="Bookman Old Style" w:eastAsia="Bookman Old Style" w:hAnsi="Bookman Old Style" w:cs="Bookman Old Style"/>
          <w:sz w:val="24"/>
          <w:szCs w:val="24"/>
        </w:rPr>
      </w:pPr>
    </w:p>
    <w:p w14:paraId="6A779CE4" w14:textId="77777777" w:rsidR="00CB17C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9CAD815" w14:textId="77777777" w:rsidR="00CB17C7" w:rsidRDefault="00CB17C7">
      <w:pPr>
        <w:spacing w:line="137" w:lineRule="auto"/>
        <w:jc w:val="center"/>
        <w:rPr>
          <w:rFonts w:ascii="Bookman Old Style" w:eastAsia="Bookman Old Style" w:hAnsi="Bookman Old Style" w:cs="Bookman Old Style"/>
          <w:sz w:val="24"/>
          <w:szCs w:val="24"/>
        </w:rPr>
      </w:pPr>
    </w:p>
    <w:p w14:paraId="45D05DC4" w14:textId="77777777" w:rsidR="00CB17C7"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5AA149F" w14:textId="77777777" w:rsidR="00CB17C7" w:rsidRDefault="00CB17C7">
      <w:pPr>
        <w:jc w:val="center"/>
        <w:rPr>
          <w:rFonts w:ascii="Bookman Old Style" w:eastAsia="Bookman Old Style" w:hAnsi="Bookman Old Style" w:cs="Bookman Old Style"/>
          <w:b/>
          <w:color w:val="FF0000"/>
          <w:sz w:val="24"/>
          <w:szCs w:val="24"/>
        </w:rPr>
      </w:pPr>
    </w:p>
    <w:p w14:paraId="48E61198" w14:textId="77777777" w:rsidR="00CB17C7" w:rsidRDefault="00CB17C7">
      <w:pPr>
        <w:jc w:val="center"/>
        <w:rPr>
          <w:rFonts w:ascii="Bookman Old Style" w:eastAsia="Bookman Old Style" w:hAnsi="Bookman Old Style" w:cs="Bookman Old Style"/>
          <w:b/>
          <w:sz w:val="24"/>
          <w:szCs w:val="24"/>
        </w:rPr>
      </w:pPr>
    </w:p>
    <w:p w14:paraId="3D3DDB65" w14:textId="77777777" w:rsidR="00CB17C7"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916901B" w14:textId="77777777" w:rsidR="00CB17C7" w:rsidRDefault="00CB17C7">
      <w:pPr>
        <w:spacing w:line="137" w:lineRule="auto"/>
        <w:rPr>
          <w:rFonts w:ascii="Bookman Old Style" w:eastAsia="Bookman Old Style" w:hAnsi="Bookman Old Style" w:cs="Bookman Old Style"/>
          <w:sz w:val="24"/>
          <w:szCs w:val="24"/>
        </w:rPr>
      </w:pPr>
    </w:p>
    <w:p w14:paraId="41A30A30" w14:textId="6DDBC10A" w:rsidR="00CB17C7"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A56B05">
        <w:rPr>
          <w:rFonts w:ascii="Bookman Old Style" w:eastAsia="Bookman Old Style" w:hAnsi="Bookman Old Style" w:cs="Bookman Old Style"/>
          <w:b/>
          <w:sz w:val="24"/>
          <w:szCs w:val="24"/>
        </w:rPr>
        <w:t>: Aashish Kuswaha</w:t>
      </w:r>
      <w:r w:rsidR="00A56B05">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w:t>
      </w:r>
      <w:r w:rsidR="00A56B05">
        <w:rPr>
          <w:rFonts w:ascii="Bookman Old Style" w:eastAsia="Bookman Old Style" w:hAnsi="Bookman Old Style" w:cs="Bookman Old Style"/>
          <w:b/>
          <w:sz w:val="24"/>
          <w:szCs w:val="24"/>
        </w:rPr>
        <w:t>o.2016554</w:t>
      </w:r>
    </w:p>
    <w:p w14:paraId="26CABDFD" w14:textId="77777777" w:rsidR="00CB17C7" w:rsidRDefault="00CB17C7">
      <w:pPr>
        <w:jc w:val="center"/>
        <w:rPr>
          <w:rFonts w:ascii="Bookman Old Style" w:eastAsia="Bookman Old Style" w:hAnsi="Bookman Old Style" w:cs="Bookman Old Style"/>
          <w:b/>
          <w:sz w:val="24"/>
          <w:szCs w:val="24"/>
        </w:rPr>
      </w:pPr>
    </w:p>
    <w:p w14:paraId="4AE751A0" w14:textId="77777777" w:rsidR="00CB17C7" w:rsidRDefault="00CB17C7">
      <w:pPr>
        <w:jc w:val="center"/>
        <w:rPr>
          <w:rFonts w:ascii="Bookman Old Style" w:eastAsia="Bookman Old Style" w:hAnsi="Bookman Old Style" w:cs="Bookman Old Style"/>
          <w:b/>
          <w:sz w:val="24"/>
          <w:szCs w:val="24"/>
        </w:rPr>
      </w:pPr>
    </w:p>
    <w:p w14:paraId="2733423D" w14:textId="77777777" w:rsidR="00CB17C7" w:rsidRDefault="00CB17C7">
      <w:pPr>
        <w:jc w:val="center"/>
        <w:rPr>
          <w:rFonts w:ascii="Bookman Old Style" w:eastAsia="Bookman Old Style" w:hAnsi="Bookman Old Style" w:cs="Bookman Old Style"/>
          <w:b/>
          <w:sz w:val="24"/>
          <w:szCs w:val="24"/>
        </w:rPr>
      </w:pPr>
    </w:p>
    <w:p w14:paraId="7480F333" w14:textId="77777777" w:rsidR="00CB17C7" w:rsidRDefault="00CB17C7">
      <w:pPr>
        <w:jc w:val="center"/>
        <w:rPr>
          <w:rFonts w:ascii="Times New Roman" w:eastAsia="Times New Roman" w:hAnsi="Times New Roman" w:cs="Times New Roman"/>
          <w:b/>
          <w:i/>
          <w:sz w:val="24"/>
          <w:szCs w:val="24"/>
        </w:rPr>
      </w:pPr>
    </w:p>
    <w:p w14:paraId="11FEF1F4" w14:textId="77777777" w:rsidR="00CB17C7"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C94CC05" w14:textId="77777777" w:rsidR="00CB17C7" w:rsidRDefault="00CB17C7">
      <w:pPr>
        <w:spacing w:line="34" w:lineRule="auto"/>
        <w:jc w:val="center"/>
        <w:rPr>
          <w:rFonts w:ascii="Times New Roman" w:eastAsia="Times New Roman" w:hAnsi="Times New Roman" w:cs="Times New Roman"/>
          <w:sz w:val="24"/>
          <w:szCs w:val="24"/>
        </w:rPr>
      </w:pPr>
    </w:p>
    <w:p w14:paraId="7363C65D" w14:textId="316A586B" w:rsidR="00CB17C7" w:rsidRDefault="00A56B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Vishan Kumar Gupta</w:t>
      </w:r>
    </w:p>
    <w:p w14:paraId="55BDC303" w14:textId="7CE7DF3D" w:rsidR="00CB17C7" w:rsidRDefault="00A56B0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w:t>
      </w:r>
      <w:r w:rsidR="002B0D63">
        <w:rPr>
          <w:rFonts w:ascii="Times New Roman" w:eastAsia="Times New Roman" w:hAnsi="Times New Roman" w:cs="Times New Roman"/>
          <w:b/>
          <w:sz w:val="24"/>
          <w:szCs w:val="24"/>
        </w:rPr>
        <w:t>Professor</w:t>
      </w:r>
    </w:p>
    <w:p w14:paraId="6BEF3336" w14:textId="77777777" w:rsidR="00CB17C7" w:rsidRDefault="00CB17C7">
      <w:pPr>
        <w:jc w:val="center"/>
        <w:rPr>
          <w:rFonts w:ascii="Times New Roman" w:eastAsia="Times New Roman" w:hAnsi="Times New Roman" w:cs="Times New Roman"/>
          <w:b/>
          <w:sz w:val="24"/>
          <w:szCs w:val="24"/>
        </w:rPr>
      </w:pPr>
    </w:p>
    <w:p w14:paraId="528C98C0" w14:textId="77777777" w:rsidR="00CB17C7" w:rsidRDefault="00CB17C7">
      <w:pPr>
        <w:jc w:val="center"/>
        <w:rPr>
          <w:rFonts w:ascii="Times New Roman" w:eastAsia="Times New Roman" w:hAnsi="Times New Roman" w:cs="Times New Roman"/>
          <w:b/>
          <w:sz w:val="24"/>
          <w:szCs w:val="24"/>
        </w:rPr>
      </w:pPr>
    </w:p>
    <w:p w14:paraId="76CCDA95" w14:textId="77777777" w:rsidR="00CB17C7" w:rsidRDefault="00CB17C7">
      <w:pPr>
        <w:jc w:val="center"/>
        <w:rPr>
          <w:rFonts w:ascii="Times New Roman" w:eastAsia="Times New Roman" w:hAnsi="Times New Roman" w:cs="Times New Roman"/>
          <w:b/>
          <w:sz w:val="24"/>
          <w:szCs w:val="24"/>
        </w:rPr>
      </w:pPr>
    </w:p>
    <w:p w14:paraId="2BEA885B" w14:textId="77777777" w:rsidR="00CB17C7" w:rsidRDefault="00000000">
      <w:pPr>
        <w:jc w:val="center"/>
        <w:rPr>
          <w:rFonts w:ascii="Times New Roman" w:eastAsia="Times New Roman" w:hAnsi="Times New Roman" w:cs="Times New Roman"/>
          <w:b/>
          <w:sz w:val="24"/>
          <w:szCs w:val="24"/>
        </w:rPr>
      </w:pPr>
      <w:r>
        <w:rPr>
          <w:noProof/>
        </w:rPr>
        <w:drawing>
          <wp:inline distT="0" distB="0" distL="0" distR="0" wp14:anchorId="2E82C382" wp14:editId="6993200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F7DD935" w14:textId="77777777" w:rsidR="00CB17C7" w:rsidRDefault="00CB17C7">
      <w:pPr>
        <w:jc w:val="center"/>
        <w:rPr>
          <w:rFonts w:ascii="Times New Roman" w:eastAsia="Times New Roman" w:hAnsi="Times New Roman" w:cs="Times New Roman"/>
          <w:b/>
          <w:sz w:val="24"/>
          <w:szCs w:val="24"/>
        </w:rPr>
      </w:pPr>
    </w:p>
    <w:p w14:paraId="7A02B166" w14:textId="77777777" w:rsidR="00CB17C7" w:rsidRDefault="00CB17C7">
      <w:pPr>
        <w:jc w:val="center"/>
        <w:rPr>
          <w:rFonts w:ascii="Times New Roman" w:eastAsia="Times New Roman" w:hAnsi="Times New Roman" w:cs="Times New Roman"/>
          <w:b/>
          <w:sz w:val="24"/>
          <w:szCs w:val="24"/>
        </w:rPr>
      </w:pPr>
    </w:p>
    <w:p w14:paraId="545C8C84" w14:textId="77777777" w:rsidR="00CB17C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D878488" w14:textId="77777777" w:rsidR="00CB17C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2F45AC7" w14:textId="77777777" w:rsidR="00CB17C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34B6A6D" w14:textId="77777777" w:rsidR="00CB17C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F3E7ACF" w14:textId="77777777" w:rsidR="00CB17C7" w:rsidRDefault="00CB17C7">
      <w:pPr>
        <w:jc w:val="center"/>
        <w:rPr>
          <w:rFonts w:ascii="Bookman Old Style" w:eastAsia="Bookman Old Style" w:hAnsi="Bookman Old Style" w:cs="Bookman Old Style"/>
          <w:b/>
          <w:sz w:val="32"/>
          <w:szCs w:val="32"/>
        </w:rPr>
      </w:pPr>
    </w:p>
    <w:p w14:paraId="1AFA65A5" w14:textId="77777777" w:rsidR="00CB17C7" w:rsidRDefault="00CB17C7">
      <w:pPr>
        <w:jc w:val="center"/>
        <w:rPr>
          <w:rFonts w:ascii="Bookman Old Style" w:eastAsia="Bookman Old Style" w:hAnsi="Bookman Old Style" w:cs="Bookman Old Style"/>
          <w:b/>
          <w:sz w:val="32"/>
          <w:szCs w:val="32"/>
        </w:rPr>
      </w:pPr>
    </w:p>
    <w:p w14:paraId="131A1A86" w14:textId="77777777" w:rsidR="00CB17C7" w:rsidRDefault="00CB17C7">
      <w:pPr>
        <w:jc w:val="center"/>
        <w:rPr>
          <w:rFonts w:ascii="Bookman Old Style" w:eastAsia="Bookman Old Style" w:hAnsi="Bookman Old Style" w:cs="Bookman Old Style"/>
          <w:b/>
          <w:sz w:val="32"/>
          <w:szCs w:val="32"/>
        </w:rPr>
      </w:pPr>
    </w:p>
    <w:p w14:paraId="6B784744" w14:textId="77777777" w:rsidR="00CB17C7"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C3F8EAB" wp14:editId="3D511AD3">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7FF7F3" w14:textId="77777777" w:rsidR="00CB17C7" w:rsidRDefault="00CB17C7">
                            <w:pPr>
                              <w:textDirection w:val="btLr"/>
                            </w:pPr>
                          </w:p>
                        </w:txbxContent>
                      </wps:txbx>
                      <wps:bodyPr spcFirstLastPara="1" wrap="square" lIns="91425" tIns="91425" rIns="91425" bIns="91425" anchor="ctr" anchorCtr="0">
                        <a:noAutofit/>
                      </wps:bodyPr>
                    </wps:wsp>
                  </a:graphicData>
                </a:graphic>
              </wp:inline>
            </w:drawing>
          </mc:Choice>
          <mc:Fallback>
            <w:pict>
              <v:rect w14:anchorId="4C3F8EA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7FF7F3" w14:textId="77777777" w:rsidR="00CB17C7" w:rsidRDefault="00CB17C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B7EEF49" wp14:editId="7FAEAD2A">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052EB93" w14:textId="77777777" w:rsidR="00CB17C7"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824213A" w14:textId="77777777" w:rsidR="00CB17C7"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D1B51BC" w14:textId="77777777" w:rsidR="00CB17C7" w:rsidRDefault="00CB17C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C1B9332" w14:textId="77777777" w:rsidR="00CB17C7" w:rsidRDefault="00CB17C7">
      <w:pPr>
        <w:pBdr>
          <w:top w:val="nil"/>
          <w:left w:val="nil"/>
          <w:bottom w:val="nil"/>
          <w:right w:val="nil"/>
          <w:between w:val="nil"/>
        </w:pBdr>
        <w:jc w:val="both"/>
        <w:rPr>
          <w:rFonts w:ascii="Times New Roman" w:eastAsia="Times New Roman" w:hAnsi="Times New Roman" w:cs="Times New Roman"/>
          <w:color w:val="000000"/>
          <w:sz w:val="24"/>
          <w:szCs w:val="24"/>
        </w:rPr>
      </w:pPr>
    </w:p>
    <w:p w14:paraId="58EAC419" w14:textId="67A4C3C0" w:rsidR="00CB17C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“T</w:t>
      </w:r>
      <w:r w:rsidR="00A56B05">
        <w:rPr>
          <w:rFonts w:ascii="Times New Roman" w:eastAsia="Times New Roman" w:hAnsi="Times New Roman" w:cs="Times New Roman"/>
          <w:b/>
          <w:sz w:val="24"/>
          <w:szCs w:val="24"/>
        </w:rPr>
        <w:t>witter Sentiment analysis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A56B05">
        <w:rPr>
          <w:rFonts w:ascii="Times New Roman" w:eastAsia="Times New Roman" w:hAnsi="Times New Roman" w:cs="Times New Roman"/>
          <w:sz w:val="24"/>
          <w:szCs w:val="24"/>
        </w:rPr>
        <w:t xml:space="preserve"> Dr. Vishan kumar Gupta</w:t>
      </w:r>
      <w:r>
        <w:rPr>
          <w:rFonts w:ascii="Times New Roman" w:eastAsia="Times New Roman" w:hAnsi="Times New Roman" w:cs="Times New Roman"/>
          <w:b/>
          <w:sz w:val="24"/>
          <w:szCs w:val="24"/>
        </w:rPr>
        <w:t xml:space="preserve">, </w:t>
      </w:r>
      <w:r w:rsidR="00A56B05">
        <w:rPr>
          <w:rFonts w:ascii="Times New Roman" w:eastAsia="Times New Roman" w:hAnsi="Times New Roman" w:cs="Times New Roman"/>
          <w:b/>
          <w:sz w:val="24"/>
          <w:szCs w:val="24"/>
        </w:rPr>
        <w:t xml:space="preserve">Assistant professor </w:t>
      </w:r>
      <w:r>
        <w:rPr>
          <w:rFonts w:ascii="Times New Roman" w:eastAsia="Times New Roman" w:hAnsi="Times New Roman" w:cs="Times New Roman"/>
          <w:sz w:val="24"/>
          <w:szCs w:val="24"/>
        </w:rPr>
        <w:t>, Department of Computer Science and Engineering, Graphic Era (Deemed to be University), Dehradun.</w:t>
      </w:r>
    </w:p>
    <w:p w14:paraId="4171D23E" w14:textId="77777777" w:rsidR="00CB17C7" w:rsidRDefault="00CB17C7">
      <w:pPr>
        <w:spacing w:line="360" w:lineRule="auto"/>
        <w:jc w:val="both"/>
        <w:rPr>
          <w:rFonts w:ascii="Times New Roman" w:eastAsia="Times New Roman" w:hAnsi="Times New Roman" w:cs="Times New Roman"/>
          <w:sz w:val="24"/>
          <w:szCs w:val="24"/>
        </w:rPr>
      </w:pPr>
    </w:p>
    <w:p w14:paraId="469B6239" w14:textId="77777777" w:rsidR="00CB17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140C68" w14:textId="77777777" w:rsidR="00CB17C7" w:rsidRDefault="00CB17C7">
      <w:pPr>
        <w:spacing w:line="360" w:lineRule="auto"/>
        <w:ind w:left="720" w:firstLine="720"/>
        <w:jc w:val="both"/>
        <w:rPr>
          <w:rFonts w:ascii="Times New Roman" w:eastAsia="Times New Roman" w:hAnsi="Times New Roman" w:cs="Times New Roman"/>
          <w:sz w:val="24"/>
          <w:szCs w:val="24"/>
        </w:rPr>
      </w:pPr>
    </w:p>
    <w:p w14:paraId="63DA6DD0" w14:textId="3E92E651" w:rsidR="00A56B05" w:rsidRDefault="00C03B8B" w:rsidP="00A56B0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t>: Aashish</w:t>
      </w:r>
      <w:r w:rsidR="00A56B05">
        <w:rPr>
          <w:rFonts w:ascii="Times New Roman" w:eastAsia="Times New Roman" w:hAnsi="Times New Roman" w:cs="Times New Roman"/>
          <w:sz w:val="24"/>
          <w:szCs w:val="24"/>
        </w:rPr>
        <w:t xml:space="preserve"> Kushwaha</w:t>
      </w:r>
      <w:r>
        <w:rPr>
          <w:rFonts w:ascii="Times New Roman" w:eastAsia="Times New Roman" w:hAnsi="Times New Roman" w:cs="Times New Roman"/>
          <w:sz w:val="24"/>
          <w:szCs w:val="24"/>
        </w:rPr>
        <w:tab/>
      </w:r>
      <w:r w:rsidR="00A56B05">
        <w:rPr>
          <w:rFonts w:ascii="Times New Roman" w:eastAsia="Times New Roman" w:hAnsi="Times New Roman" w:cs="Times New Roman"/>
          <w:sz w:val="24"/>
          <w:szCs w:val="24"/>
        </w:rPr>
        <w:tab/>
      </w:r>
      <w:r w:rsidR="00A56B05">
        <w:rPr>
          <w:rFonts w:ascii="Times New Roman" w:eastAsia="Times New Roman" w:hAnsi="Times New Roman" w:cs="Times New Roman"/>
          <w:sz w:val="24"/>
          <w:szCs w:val="24"/>
        </w:rPr>
        <w:tab/>
        <w:t>MENTOR: Dr Vishan Kumar Gupta</w:t>
      </w:r>
    </w:p>
    <w:p w14:paraId="395D8D4B" w14:textId="2401BE85" w:rsidR="00A56B05" w:rsidRDefault="00000000" w:rsidP="00A56B0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Roll no</w:t>
      </w:r>
      <w:r w:rsidR="00A56B05">
        <w:rPr>
          <w:rFonts w:ascii="Times New Roman" w:eastAsia="Times New Roman" w:hAnsi="Times New Roman" w:cs="Times New Roman"/>
          <w:sz w:val="24"/>
          <w:szCs w:val="24"/>
        </w:rPr>
        <w:t>: 2016554</w:t>
      </w:r>
      <w:r>
        <w:rPr>
          <w:rFonts w:ascii="Times New Roman" w:eastAsia="Times New Roman" w:hAnsi="Times New Roman" w:cs="Times New Roman"/>
          <w:sz w:val="24"/>
          <w:szCs w:val="24"/>
        </w:rPr>
        <w:tab/>
      </w:r>
      <w:r w:rsidR="00A56B05">
        <w:rPr>
          <w:rFonts w:ascii="Times New Roman" w:eastAsia="Times New Roman" w:hAnsi="Times New Roman" w:cs="Times New Roman"/>
          <w:sz w:val="24"/>
          <w:szCs w:val="24"/>
        </w:rPr>
        <w:t xml:space="preserve">   </w:t>
      </w:r>
      <w:r w:rsidR="00A56B05">
        <w:rPr>
          <w:rFonts w:ascii="Times New Roman" w:eastAsia="Times New Roman" w:hAnsi="Times New Roman" w:cs="Times New Roman"/>
          <w:sz w:val="24"/>
          <w:szCs w:val="24"/>
        </w:rPr>
        <w:tab/>
      </w:r>
      <w:r w:rsidR="00A56B05">
        <w:rPr>
          <w:rFonts w:ascii="Times New Roman" w:eastAsia="Times New Roman" w:hAnsi="Times New Roman" w:cs="Times New Roman"/>
          <w:sz w:val="24"/>
          <w:szCs w:val="24"/>
        </w:rPr>
        <w:tab/>
        <w:t>Designation: Assistant Professor</w:t>
      </w:r>
    </w:p>
    <w:p w14:paraId="662CDA9B" w14:textId="5184C29D" w:rsidR="00CB17C7" w:rsidRPr="00A56B05" w:rsidRDefault="00A56B05" w:rsidP="00A56B05">
      <w:pPr>
        <w:spacing w:line="360" w:lineRule="auto"/>
        <w:ind w:firstLine="720"/>
        <w:jc w:val="both"/>
        <w:rPr>
          <w:rFonts w:ascii="Times New Roman" w:eastAsia="Times New Roman" w:hAnsi="Times New Roman" w:cs="Times New Roman"/>
          <w:bCs/>
          <w:color w:val="000000" w:themeColor="text1"/>
          <w:sz w:val="24"/>
          <w:szCs w:val="24"/>
        </w:rPr>
      </w:pPr>
      <w:r w:rsidRPr="00A56B05">
        <w:rPr>
          <w:rFonts w:ascii="Times New Roman" w:eastAsia="Times New Roman" w:hAnsi="Times New Roman" w:cs="Times New Roman"/>
          <w:bCs/>
          <w:color w:val="000000" w:themeColor="text1"/>
          <w:sz w:val="24"/>
          <w:szCs w:val="24"/>
        </w:rPr>
        <w:t>Signature</w:t>
      </w:r>
      <w:r>
        <w:rPr>
          <w:rFonts w:ascii="Times New Roman" w:eastAsia="Times New Roman" w:hAnsi="Times New Roman" w:cs="Times New Roman"/>
          <w:bCs/>
          <w:color w:val="000000" w:themeColor="text1"/>
          <w:sz w:val="24"/>
          <w:szCs w:val="24"/>
        </w:rPr>
        <w:t>: _________</w:t>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t>Sign: _____________</w:t>
      </w:r>
    </w:p>
    <w:p w14:paraId="61CB4A91" w14:textId="1EC1B8E3" w:rsidR="00CB17C7" w:rsidRDefault="00A56B05">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
    <w:p w14:paraId="4EF889D9"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2FCD1643"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69DBC64E"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2F53807E"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317539AA"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79320B11"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0FDF82FD"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0CB0E879"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79D32526" w14:textId="77777777" w:rsidR="00CB17C7" w:rsidRDefault="00CB17C7">
      <w:pPr>
        <w:pBdr>
          <w:bottom w:val="single" w:sz="12" w:space="1" w:color="000000"/>
        </w:pBdr>
        <w:spacing w:line="480" w:lineRule="auto"/>
        <w:jc w:val="center"/>
        <w:rPr>
          <w:rFonts w:ascii="Times New Roman" w:eastAsia="Times New Roman" w:hAnsi="Times New Roman" w:cs="Times New Roman"/>
          <w:b/>
          <w:sz w:val="36"/>
          <w:szCs w:val="36"/>
        </w:rPr>
      </w:pPr>
    </w:p>
    <w:p w14:paraId="34450FAD" w14:textId="77777777" w:rsidR="00CB17C7"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87736D7" w14:textId="77777777" w:rsidR="00CB17C7" w:rsidRDefault="00CB17C7">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CB17C7" w14:paraId="64031F4F" w14:textId="77777777">
        <w:trPr>
          <w:trHeight w:val="449"/>
          <w:jc w:val="center"/>
        </w:trPr>
        <w:tc>
          <w:tcPr>
            <w:tcW w:w="1634" w:type="dxa"/>
          </w:tcPr>
          <w:p w14:paraId="707FAB85" w14:textId="77777777" w:rsidR="00CB17C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6CE41037" w14:textId="77777777" w:rsidR="00CB17C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44EF469" w14:textId="77777777" w:rsidR="00CB17C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B17C7" w14:paraId="391F8A12" w14:textId="77777777">
        <w:trPr>
          <w:trHeight w:val="433"/>
          <w:jc w:val="center"/>
        </w:trPr>
        <w:tc>
          <w:tcPr>
            <w:tcW w:w="1634" w:type="dxa"/>
          </w:tcPr>
          <w:p w14:paraId="66D4F842" w14:textId="77777777" w:rsidR="00CB17C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344DEA9"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41EB556" w14:textId="0503A50A" w:rsidR="00CB17C7" w:rsidRDefault="000415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CB17C7" w14:paraId="586B4BE1" w14:textId="77777777">
        <w:trPr>
          <w:trHeight w:val="433"/>
          <w:jc w:val="center"/>
        </w:trPr>
        <w:tc>
          <w:tcPr>
            <w:tcW w:w="1634" w:type="dxa"/>
          </w:tcPr>
          <w:p w14:paraId="0A00A89D" w14:textId="77777777" w:rsidR="00CB17C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6513ADE"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54C3A75" w14:textId="14D3857F" w:rsidR="00CB17C7" w:rsidRDefault="00E327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CB17C7" w14:paraId="0797674A" w14:textId="77777777">
        <w:trPr>
          <w:trHeight w:val="433"/>
          <w:jc w:val="center"/>
        </w:trPr>
        <w:tc>
          <w:tcPr>
            <w:tcW w:w="1634" w:type="dxa"/>
          </w:tcPr>
          <w:p w14:paraId="274AEB7A" w14:textId="77777777" w:rsidR="00CB17C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0388104"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2BA13D4" w14:textId="068A3337" w:rsidR="00CB17C7" w:rsidRDefault="00E327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w:t>
            </w:r>
          </w:p>
        </w:tc>
      </w:tr>
      <w:tr w:rsidR="00CB17C7" w14:paraId="42D63FCA" w14:textId="77777777">
        <w:trPr>
          <w:trHeight w:val="449"/>
          <w:jc w:val="center"/>
        </w:trPr>
        <w:tc>
          <w:tcPr>
            <w:tcW w:w="1634" w:type="dxa"/>
          </w:tcPr>
          <w:p w14:paraId="5662375D" w14:textId="77777777" w:rsidR="00CB17C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0F2C0A3"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BD4EEB4" w14:textId="1D1064A8" w:rsidR="00CB17C7" w:rsidRDefault="00E327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w:t>
            </w:r>
          </w:p>
        </w:tc>
      </w:tr>
      <w:tr w:rsidR="00CB17C7" w14:paraId="7272D45F" w14:textId="77777777">
        <w:trPr>
          <w:trHeight w:val="449"/>
          <w:jc w:val="center"/>
        </w:trPr>
        <w:tc>
          <w:tcPr>
            <w:tcW w:w="1634" w:type="dxa"/>
          </w:tcPr>
          <w:p w14:paraId="3059FE67" w14:textId="77777777" w:rsidR="00CB17C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7817CFA"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DA44835" w14:textId="21A3D092" w:rsidR="00CB17C7" w:rsidRDefault="00E327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CB17C7" w14:paraId="61628000" w14:textId="77777777">
        <w:trPr>
          <w:trHeight w:val="433"/>
          <w:jc w:val="center"/>
        </w:trPr>
        <w:tc>
          <w:tcPr>
            <w:tcW w:w="1634" w:type="dxa"/>
          </w:tcPr>
          <w:p w14:paraId="3A4A266A" w14:textId="77777777" w:rsidR="00CB17C7" w:rsidRDefault="00CB17C7">
            <w:pPr>
              <w:jc w:val="center"/>
              <w:rPr>
                <w:rFonts w:ascii="Times New Roman" w:eastAsia="Times New Roman" w:hAnsi="Times New Roman" w:cs="Times New Roman"/>
                <w:sz w:val="24"/>
                <w:szCs w:val="24"/>
              </w:rPr>
            </w:pPr>
          </w:p>
        </w:tc>
        <w:tc>
          <w:tcPr>
            <w:tcW w:w="4449" w:type="dxa"/>
          </w:tcPr>
          <w:p w14:paraId="49B08B8C" w14:textId="77777777" w:rsidR="00CB17C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4E647F0" w14:textId="239A24D5" w:rsidR="00CB17C7" w:rsidRDefault="00E327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1AD57A96" w14:textId="77777777" w:rsidR="00CB17C7" w:rsidRDefault="00CB17C7">
      <w:pPr>
        <w:jc w:val="center"/>
        <w:rPr>
          <w:b/>
        </w:rPr>
      </w:pPr>
    </w:p>
    <w:p w14:paraId="0ACC8644" w14:textId="77777777" w:rsidR="00CB17C7" w:rsidRDefault="00CB17C7">
      <w:pPr>
        <w:spacing w:line="480" w:lineRule="auto"/>
        <w:jc w:val="center"/>
        <w:rPr>
          <w:rFonts w:ascii="Bookman Old Style" w:eastAsia="Bookman Old Style" w:hAnsi="Bookman Old Style" w:cs="Bookman Old Style"/>
          <w:sz w:val="32"/>
          <w:szCs w:val="32"/>
        </w:rPr>
      </w:pPr>
    </w:p>
    <w:p w14:paraId="634793E6" w14:textId="77777777" w:rsidR="00CB17C7" w:rsidRDefault="00CB17C7">
      <w:pPr>
        <w:spacing w:line="480" w:lineRule="auto"/>
        <w:jc w:val="center"/>
        <w:rPr>
          <w:rFonts w:ascii="Bookman Old Style" w:eastAsia="Bookman Old Style" w:hAnsi="Bookman Old Style" w:cs="Bookman Old Style"/>
          <w:sz w:val="32"/>
          <w:szCs w:val="32"/>
        </w:rPr>
      </w:pPr>
    </w:p>
    <w:p w14:paraId="4C01DD68" w14:textId="77777777" w:rsidR="00CB17C7" w:rsidRDefault="00CB17C7">
      <w:pPr>
        <w:spacing w:line="480" w:lineRule="auto"/>
        <w:jc w:val="center"/>
        <w:rPr>
          <w:rFonts w:ascii="Bookman Old Style" w:eastAsia="Bookman Old Style" w:hAnsi="Bookman Old Style" w:cs="Bookman Old Style"/>
          <w:sz w:val="32"/>
          <w:szCs w:val="32"/>
        </w:rPr>
      </w:pPr>
    </w:p>
    <w:p w14:paraId="7E97CC79" w14:textId="77777777" w:rsidR="00CB17C7" w:rsidRDefault="00CB17C7">
      <w:pPr>
        <w:spacing w:line="480" w:lineRule="auto"/>
        <w:jc w:val="center"/>
        <w:rPr>
          <w:rFonts w:ascii="Bookman Old Style" w:eastAsia="Bookman Old Style" w:hAnsi="Bookman Old Style" w:cs="Bookman Old Style"/>
          <w:sz w:val="32"/>
          <w:szCs w:val="32"/>
        </w:rPr>
      </w:pPr>
    </w:p>
    <w:p w14:paraId="208C3B2A" w14:textId="77777777" w:rsidR="00CB17C7" w:rsidRDefault="00CB17C7">
      <w:pPr>
        <w:spacing w:line="480" w:lineRule="auto"/>
        <w:jc w:val="center"/>
        <w:rPr>
          <w:rFonts w:ascii="Bookman Old Style" w:eastAsia="Bookman Old Style" w:hAnsi="Bookman Old Style" w:cs="Bookman Old Style"/>
          <w:sz w:val="32"/>
          <w:szCs w:val="32"/>
        </w:rPr>
      </w:pPr>
    </w:p>
    <w:p w14:paraId="3EC681D1" w14:textId="77777777" w:rsidR="00CB17C7" w:rsidRDefault="00CB17C7">
      <w:pPr>
        <w:spacing w:line="480" w:lineRule="auto"/>
        <w:jc w:val="center"/>
        <w:rPr>
          <w:rFonts w:ascii="Bookman Old Style" w:eastAsia="Bookman Old Style" w:hAnsi="Bookman Old Style" w:cs="Bookman Old Style"/>
          <w:sz w:val="32"/>
          <w:szCs w:val="32"/>
        </w:rPr>
      </w:pPr>
    </w:p>
    <w:p w14:paraId="606EF44F" w14:textId="77777777" w:rsidR="00CB17C7" w:rsidRDefault="00CB17C7">
      <w:pPr>
        <w:spacing w:line="480" w:lineRule="auto"/>
        <w:jc w:val="center"/>
        <w:rPr>
          <w:rFonts w:ascii="Bookman Old Style" w:eastAsia="Bookman Old Style" w:hAnsi="Bookman Old Style" w:cs="Bookman Old Style"/>
          <w:sz w:val="32"/>
          <w:szCs w:val="32"/>
        </w:rPr>
      </w:pPr>
    </w:p>
    <w:p w14:paraId="1B9F5C2F" w14:textId="77777777" w:rsidR="00CB17C7" w:rsidRDefault="00CB17C7">
      <w:pPr>
        <w:spacing w:line="480" w:lineRule="auto"/>
        <w:jc w:val="center"/>
        <w:rPr>
          <w:rFonts w:ascii="Bookman Old Style" w:eastAsia="Bookman Old Style" w:hAnsi="Bookman Old Style" w:cs="Bookman Old Style"/>
          <w:sz w:val="32"/>
          <w:szCs w:val="32"/>
        </w:rPr>
      </w:pPr>
    </w:p>
    <w:p w14:paraId="4BA0369D" w14:textId="77777777" w:rsidR="00CB17C7" w:rsidRDefault="00CB17C7">
      <w:pPr>
        <w:spacing w:line="480" w:lineRule="auto"/>
        <w:jc w:val="center"/>
        <w:rPr>
          <w:rFonts w:ascii="Bookman Old Style" w:eastAsia="Bookman Old Style" w:hAnsi="Bookman Old Style" w:cs="Bookman Old Style"/>
          <w:sz w:val="32"/>
          <w:szCs w:val="32"/>
        </w:rPr>
      </w:pPr>
    </w:p>
    <w:p w14:paraId="5C5C0012" w14:textId="77777777" w:rsidR="00CB17C7" w:rsidRDefault="00CB17C7">
      <w:pPr>
        <w:spacing w:line="480" w:lineRule="auto"/>
        <w:jc w:val="center"/>
        <w:rPr>
          <w:rFonts w:ascii="Bookman Old Style" w:eastAsia="Bookman Old Style" w:hAnsi="Bookman Old Style" w:cs="Bookman Old Style"/>
          <w:sz w:val="32"/>
          <w:szCs w:val="32"/>
        </w:rPr>
      </w:pPr>
    </w:p>
    <w:p w14:paraId="507BA6FA" w14:textId="77777777" w:rsidR="00CB17C7" w:rsidRDefault="00CB17C7">
      <w:pPr>
        <w:spacing w:line="480" w:lineRule="auto"/>
        <w:jc w:val="center"/>
        <w:rPr>
          <w:rFonts w:ascii="Bookman Old Style" w:eastAsia="Bookman Old Style" w:hAnsi="Bookman Old Style" w:cs="Bookman Old Style"/>
          <w:sz w:val="32"/>
          <w:szCs w:val="32"/>
        </w:rPr>
        <w:sectPr w:rsidR="00CB17C7">
          <w:footerReference w:type="default" r:id="rId11"/>
          <w:pgSz w:w="11906" w:h="16838"/>
          <w:pgMar w:top="1440" w:right="1440" w:bottom="1440" w:left="1440" w:header="720" w:footer="720" w:gutter="0"/>
          <w:pgNumType w:start="1"/>
          <w:cols w:space="720"/>
        </w:sectPr>
      </w:pPr>
    </w:p>
    <w:p w14:paraId="32C1A900" w14:textId="77777777" w:rsidR="00CB17C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108F97A" w14:textId="7DB3342F" w:rsidR="00CB17C7" w:rsidRPr="000415B3" w:rsidRDefault="00000000" w:rsidP="000415B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05798E3" w14:textId="2CC182F5" w:rsidR="00CB17C7" w:rsidRPr="00A56B05" w:rsidRDefault="00A56B05">
      <w:pPr>
        <w:spacing w:before="120" w:after="120" w:line="360" w:lineRule="auto"/>
        <w:jc w:val="both"/>
        <w:rPr>
          <w:rFonts w:ascii="Times New Roman" w:eastAsia="Times New Roman" w:hAnsi="Times New Roman" w:cs="Times New Roman"/>
          <w:sz w:val="24"/>
          <w:szCs w:val="24"/>
          <w:lang w:val="en-IN"/>
        </w:rPr>
      </w:pPr>
      <w:r w:rsidRPr="00A56B05">
        <w:rPr>
          <w:rFonts w:ascii="Times New Roman" w:eastAsia="Times New Roman" w:hAnsi="Times New Roman" w:cs="Times New Roman"/>
          <w:sz w:val="24"/>
          <w:szCs w:val="24"/>
          <w:lang w:val="en-IN"/>
        </w:rPr>
        <w:t>Generating statistical information regarding emotions, sentiments out of analysis of user’s opinions from tweets, which can be used as an inference to understand how users feel thereby improving users experiences regarding.</w:t>
      </w:r>
    </w:p>
    <w:p w14:paraId="0B90EE98" w14:textId="77777777" w:rsidR="00CB17C7"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2B35770" w14:textId="5528C08B" w:rsidR="00FD6D36" w:rsidRPr="00FD6D36" w:rsidRDefault="00FD6D36" w:rsidP="00FD6D36">
      <w:pPr>
        <w:spacing w:before="120" w:after="120" w:line="360" w:lineRule="auto"/>
        <w:jc w:val="both"/>
        <w:rPr>
          <w:rFonts w:ascii="Times New Roman" w:eastAsia="Times New Roman" w:hAnsi="Times New Roman" w:cs="Times New Roman"/>
          <w:sz w:val="24"/>
          <w:szCs w:val="24"/>
        </w:rPr>
      </w:pPr>
      <w:r w:rsidRPr="00FD6D36">
        <w:rPr>
          <w:rFonts w:ascii="Times New Roman" w:eastAsia="Times New Roman" w:hAnsi="Times New Roman" w:cs="Times New Roman"/>
          <w:sz w:val="24"/>
          <w:szCs w:val="24"/>
        </w:rPr>
        <w:t xml:space="preserve">Sentiment analysis is the task of finding the opinions </w:t>
      </w:r>
      <w:r w:rsidR="00C03B8B" w:rsidRPr="00FD6D36">
        <w:rPr>
          <w:rFonts w:ascii="Times New Roman" w:eastAsia="Times New Roman" w:hAnsi="Times New Roman" w:cs="Times New Roman"/>
          <w:sz w:val="24"/>
          <w:szCs w:val="24"/>
        </w:rPr>
        <w:t>and affinity</w:t>
      </w:r>
      <w:r w:rsidRPr="00FD6D36">
        <w:rPr>
          <w:rFonts w:ascii="Times New Roman" w:eastAsia="Times New Roman" w:hAnsi="Times New Roman" w:cs="Times New Roman"/>
          <w:sz w:val="24"/>
          <w:szCs w:val="24"/>
        </w:rPr>
        <w:t xml:space="preserve"> of people towards specific topics of interest. Be it a product or a movie, opinions of people matter, and it affects the decision-making process of people. The first thing a person does when he or she wants to buy a product on-line, is to see the kind of reviews and opinions that people have written. Social media such as Facebook, blogs, twitter have become a place where people post their opinions on certain topics. The sentiment of the tweets of a particular subject has multiple usage, including stock market analysis of a company, movie reviews, in psychology to analyze the mood of people that has a variety of applications, and so on.</w:t>
      </w:r>
    </w:p>
    <w:p w14:paraId="268F96DA" w14:textId="4A670E4B" w:rsidR="00FD6D36" w:rsidRDefault="00FD6D36" w:rsidP="00FD6D36">
      <w:pPr>
        <w:spacing w:before="120" w:after="120" w:line="360" w:lineRule="auto"/>
        <w:jc w:val="both"/>
        <w:rPr>
          <w:rFonts w:ascii="Times New Roman" w:eastAsia="Times New Roman" w:hAnsi="Times New Roman" w:cs="Times New Roman"/>
          <w:sz w:val="24"/>
          <w:szCs w:val="24"/>
        </w:rPr>
      </w:pPr>
      <w:r w:rsidRPr="00FD6D36">
        <w:rPr>
          <w:rFonts w:ascii="Times New Roman" w:eastAsia="Times New Roman" w:hAnsi="Times New Roman" w:cs="Times New Roman"/>
          <w:sz w:val="24"/>
          <w:szCs w:val="24"/>
        </w:rPr>
        <w:t>Sentiments of tweets can be categorized into many categories like positive, negative and neutral. The data, being labeled by humans, has a lot of noise, and its hard to achieve good accuracy.</w:t>
      </w:r>
    </w:p>
    <w:p w14:paraId="6E9C20B8" w14:textId="6F1241FF" w:rsidR="00FD6D36" w:rsidRDefault="00FD6D36" w:rsidP="00FD6D36">
      <w:pPr>
        <w:spacing w:before="120" w:after="120" w:line="360" w:lineRule="auto"/>
        <w:jc w:val="both"/>
        <w:rPr>
          <w:rFonts w:ascii="Times New Roman" w:eastAsia="Times New Roman" w:hAnsi="Times New Roman" w:cs="Times New Roman"/>
          <w:b/>
          <w:bCs/>
          <w:sz w:val="28"/>
          <w:szCs w:val="28"/>
        </w:rPr>
      </w:pPr>
      <w:r w:rsidRPr="00FD6D36">
        <w:rPr>
          <w:rFonts w:ascii="Times New Roman" w:eastAsia="Times New Roman" w:hAnsi="Times New Roman" w:cs="Times New Roman"/>
          <w:b/>
          <w:bCs/>
          <w:sz w:val="28"/>
          <w:szCs w:val="28"/>
        </w:rPr>
        <w:t>1.2</w:t>
      </w:r>
      <w:r>
        <w:rPr>
          <w:rFonts w:ascii="Times New Roman" w:eastAsia="Times New Roman" w:hAnsi="Times New Roman" w:cs="Times New Roman"/>
          <w:b/>
          <w:bCs/>
          <w:sz w:val="28"/>
          <w:szCs w:val="28"/>
        </w:rPr>
        <w:t xml:space="preserve"> Motivation</w:t>
      </w:r>
    </w:p>
    <w:p w14:paraId="2E448C09" w14:textId="73ADBC49" w:rsidR="00FD6D36" w:rsidRPr="00FD6D36" w:rsidRDefault="00FD6D36" w:rsidP="00FD6D36">
      <w:pPr>
        <w:spacing w:before="120" w:after="120" w:line="360" w:lineRule="auto"/>
        <w:jc w:val="both"/>
        <w:rPr>
          <w:rFonts w:ascii="Times New Roman" w:eastAsia="Times New Roman" w:hAnsi="Times New Roman" w:cs="Times New Roman"/>
          <w:sz w:val="24"/>
          <w:szCs w:val="24"/>
          <w:lang w:val="en-IN"/>
        </w:rPr>
      </w:pPr>
      <w:r w:rsidRPr="00FD6D36">
        <w:rPr>
          <w:rFonts w:ascii="Times New Roman" w:eastAsia="Times New Roman" w:hAnsi="Times New Roman" w:cs="Times New Roman"/>
          <w:sz w:val="24"/>
          <w:szCs w:val="24"/>
          <w:lang w:val="en-IN"/>
        </w:rPr>
        <w:t xml:space="preserve">Being extremely interested in everything having a relation with the Machine Learning, the </w:t>
      </w:r>
      <w:r w:rsidR="000415B3" w:rsidRPr="00FD6D36">
        <w:rPr>
          <w:rFonts w:ascii="Times New Roman" w:eastAsia="Times New Roman" w:hAnsi="Times New Roman" w:cs="Times New Roman"/>
          <w:sz w:val="24"/>
          <w:szCs w:val="24"/>
          <w:lang w:val="en-IN"/>
        </w:rPr>
        <w:t>independent</w:t>
      </w:r>
      <w:r w:rsidRPr="00FD6D36">
        <w:rPr>
          <w:rFonts w:ascii="Times New Roman" w:eastAsia="Times New Roman" w:hAnsi="Times New Roman" w:cs="Times New Roman"/>
          <w:sz w:val="24"/>
          <w:szCs w:val="24"/>
          <w:lang w:val="en-IN"/>
        </w:rPr>
        <w:t xml:space="preserve">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 </w:t>
      </w:r>
    </w:p>
    <w:p w14:paraId="3A8DFD68" w14:textId="5B41EAE5" w:rsidR="00FD6D36" w:rsidRPr="000415B3" w:rsidRDefault="00FD6D36" w:rsidP="00FD6D36">
      <w:pPr>
        <w:spacing w:before="120" w:after="120" w:line="360" w:lineRule="auto"/>
        <w:jc w:val="both"/>
        <w:rPr>
          <w:rFonts w:ascii="Times New Roman" w:eastAsia="Times New Roman" w:hAnsi="Times New Roman" w:cs="Times New Roman"/>
          <w:b/>
          <w:bCs/>
          <w:sz w:val="24"/>
          <w:szCs w:val="24"/>
          <w:lang w:val="en-IN"/>
        </w:rPr>
      </w:pPr>
      <w:r w:rsidRPr="00FD6D36">
        <w:rPr>
          <w:rFonts w:ascii="Times New Roman" w:eastAsia="Times New Roman" w:hAnsi="Times New Roman" w:cs="Times New Roman"/>
          <w:b/>
          <w:bCs/>
          <w:sz w:val="24"/>
          <w:szCs w:val="24"/>
          <w:lang w:val="en-IN"/>
        </w:rPr>
        <w:t>1.</w:t>
      </w:r>
      <w:r w:rsidR="002F62C7">
        <w:rPr>
          <w:rFonts w:ascii="Times New Roman" w:eastAsia="Times New Roman" w:hAnsi="Times New Roman" w:cs="Times New Roman"/>
          <w:b/>
          <w:bCs/>
          <w:sz w:val="24"/>
          <w:szCs w:val="24"/>
          <w:lang w:val="en-IN"/>
        </w:rPr>
        <w:t>3</w:t>
      </w:r>
      <w:r w:rsidRPr="00FD6D36">
        <w:rPr>
          <w:rFonts w:ascii="Times New Roman" w:eastAsia="Times New Roman" w:hAnsi="Times New Roman" w:cs="Times New Roman"/>
          <w:b/>
          <w:bCs/>
          <w:sz w:val="24"/>
          <w:szCs w:val="24"/>
          <w:lang w:val="en-IN"/>
        </w:rPr>
        <w:t xml:space="preserve">   </w:t>
      </w:r>
      <w:r w:rsidRPr="000415B3">
        <w:rPr>
          <w:rFonts w:ascii="Times New Roman" w:eastAsia="Times New Roman" w:hAnsi="Times New Roman" w:cs="Times New Roman"/>
          <w:b/>
          <w:bCs/>
          <w:sz w:val="24"/>
          <w:szCs w:val="24"/>
          <w:lang w:val="en-IN"/>
        </w:rPr>
        <w:t>IDEA</w:t>
      </w:r>
    </w:p>
    <w:p w14:paraId="3D5FDBA0" w14:textId="58C9B852" w:rsidR="00FD6D36" w:rsidRPr="00FD6D36" w:rsidRDefault="00FD6D36" w:rsidP="00FD6D36">
      <w:pPr>
        <w:spacing w:before="120" w:after="120" w:line="360" w:lineRule="auto"/>
        <w:jc w:val="both"/>
        <w:rPr>
          <w:rFonts w:ascii="Times New Roman" w:eastAsia="Times New Roman" w:hAnsi="Times New Roman" w:cs="Times New Roman"/>
          <w:sz w:val="24"/>
          <w:szCs w:val="24"/>
          <w:lang w:val="en-IN"/>
        </w:rPr>
      </w:pPr>
      <w:r w:rsidRPr="00FD6D36">
        <w:rPr>
          <w:rFonts w:ascii="Times New Roman" w:eastAsia="Times New Roman" w:hAnsi="Times New Roman" w:cs="Times New Roman"/>
          <w:sz w:val="24"/>
          <w:szCs w:val="24"/>
          <w:lang w:val="en-IN"/>
        </w:rPr>
        <w:t xml:space="preserve">This project was motivated by my desire to investigate the sentiment analysis field of machine learning since it allows to approach natural language processing which is a very hot topic actually. Following my previous experience where it was about face recognition and Machine </w:t>
      </w:r>
      <w:r w:rsidRPr="00FD6D36">
        <w:rPr>
          <w:rFonts w:ascii="Times New Roman" w:eastAsia="Times New Roman" w:hAnsi="Times New Roman" w:cs="Times New Roman"/>
          <w:sz w:val="24"/>
          <w:szCs w:val="24"/>
          <w:lang w:val="en-IN"/>
        </w:rPr>
        <w:lastRenderedPageBreak/>
        <w:t xml:space="preserve">learning </w:t>
      </w:r>
      <w:r w:rsidR="000415B3" w:rsidRPr="00FD6D36">
        <w:rPr>
          <w:rFonts w:ascii="Times New Roman" w:eastAsia="Times New Roman" w:hAnsi="Times New Roman" w:cs="Times New Roman"/>
          <w:sz w:val="24"/>
          <w:szCs w:val="24"/>
          <w:lang w:val="en-IN"/>
        </w:rPr>
        <w:t>model.</w:t>
      </w:r>
      <w:r w:rsidRPr="00FD6D36">
        <w:rPr>
          <w:rFonts w:ascii="Times New Roman" w:eastAsia="Times New Roman" w:hAnsi="Times New Roman" w:cs="Times New Roman"/>
          <w:sz w:val="24"/>
          <w:szCs w:val="24"/>
          <w:lang w:val="en-IN"/>
        </w:rPr>
        <w:t xml:space="preserve"> I applied the same idea with tweets and try to figure out which is positive or negative.</w:t>
      </w:r>
    </w:p>
    <w:p w14:paraId="70862141" w14:textId="4F754F00" w:rsidR="00FD6D36" w:rsidRPr="005566EC" w:rsidRDefault="00FD6D36" w:rsidP="005566EC">
      <w:pPr>
        <w:spacing w:before="120" w:after="120" w:line="360" w:lineRule="auto"/>
        <w:jc w:val="both"/>
        <w:rPr>
          <w:rFonts w:ascii="Times New Roman" w:eastAsia="Times New Roman" w:hAnsi="Times New Roman" w:cs="Times New Roman"/>
          <w:b/>
          <w:bCs/>
          <w:sz w:val="24"/>
          <w:szCs w:val="24"/>
          <w:lang w:val="en-IN"/>
        </w:rPr>
      </w:pPr>
      <w:r w:rsidRPr="00FD6D36">
        <w:rPr>
          <w:rFonts w:ascii="Times New Roman" w:eastAsia="Times New Roman" w:hAnsi="Times New Roman" w:cs="Times New Roman"/>
          <w:sz w:val="24"/>
          <w:szCs w:val="24"/>
          <w:lang w:val="en-IN"/>
        </w:rPr>
        <w:br w:type="page"/>
      </w:r>
    </w:p>
    <w:p w14:paraId="059E5BFA" w14:textId="77777777" w:rsidR="00CB17C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5C16DE7" w14:textId="4E6C6DBA" w:rsidR="00CB17C7" w:rsidRPr="000415B3" w:rsidRDefault="00000000" w:rsidP="000415B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0863899" w14:textId="0D56B4CE" w:rsidR="005566EC" w:rsidRDefault="005566EC" w:rsidP="005566EC">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NATURAL LANGUAGE PROCESSING</w:t>
      </w:r>
    </w:p>
    <w:p w14:paraId="62615437" w14:textId="77777777" w:rsidR="005566EC" w:rsidRPr="005566EC" w:rsidRDefault="005566EC" w:rsidP="005566EC">
      <w:pPr>
        <w:spacing w:line="360" w:lineRule="auto"/>
        <w:jc w:val="both"/>
        <w:rPr>
          <w:rFonts w:ascii="Times New Roman" w:eastAsia="Times New Roman" w:hAnsi="Times New Roman" w:cs="Times New Roman"/>
          <w:bCs/>
          <w:sz w:val="24"/>
          <w:szCs w:val="24"/>
          <w:lang w:val="en-IN"/>
        </w:rPr>
      </w:pPr>
      <w:r w:rsidRPr="005566EC">
        <w:rPr>
          <w:rFonts w:ascii="Times New Roman" w:eastAsia="Times New Roman" w:hAnsi="Times New Roman" w:cs="Times New Roman"/>
          <w:bCs/>
          <w:sz w:val="24"/>
          <w:szCs w:val="24"/>
          <w:lang w:val="en-IN"/>
        </w:rPr>
        <w:t>Natural Language Processing (NLP) research at Google focuses on algorithms that apply at scale, across languages, and across domains. Our systems are used in numerous ways across Google, impacting user experience in search, mobile, apps, ads, translate and more.</w:t>
      </w:r>
    </w:p>
    <w:p w14:paraId="4AE8AACE" w14:textId="77777777" w:rsidR="005566EC" w:rsidRPr="005566EC" w:rsidRDefault="005566EC" w:rsidP="005566EC">
      <w:pPr>
        <w:spacing w:line="360" w:lineRule="auto"/>
        <w:jc w:val="both"/>
        <w:rPr>
          <w:rFonts w:ascii="Times New Roman" w:eastAsia="Times New Roman" w:hAnsi="Times New Roman" w:cs="Times New Roman"/>
          <w:bCs/>
          <w:sz w:val="24"/>
          <w:szCs w:val="24"/>
          <w:lang w:val="en-IN"/>
        </w:rPr>
      </w:pPr>
      <w:r w:rsidRPr="005566EC">
        <w:rPr>
          <w:rFonts w:ascii="Times New Roman" w:eastAsia="Times New Roman" w:hAnsi="Times New Roman" w:cs="Times New Roman"/>
          <w:bCs/>
          <w:sz w:val="24"/>
          <w:szCs w:val="24"/>
          <w:lang w:val="en-IN"/>
        </w:rPr>
        <w:t>Our work spans the range of traditional NLP tasks, with general-purpose syntax and semantic algorithms underpinning more specialized systems. We are particularly interested in algorithms that scale well and can be run efficiently in a highly distributed environment.</w:t>
      </w:r>
    </w:p>
    <w:p w14:paraId="5AED7F18" w14:textId="65BAFDA0" w:rsidR="005566EC" w:rsidRPr="005566EC" w:rsidRDefault="005566EC" w:rsidP="005566EC">
      <w:pPr>
        <w:spacing w:line="360" w:lineRule="auto"/>
        <w:jc w:val="both"/>
        <w:rPr>
          <w:rFonts w:ascii="Times New Roman" w:eastAsia="Times New Roman" w:hAnsi="Times New Roman" w:cs="Times New Roman"/>
          <w:bCs/>
          <w:sz w:val="24"/>
          <w:szCs w:val="24"/>
          <w:lang w:val="en-IN"/>
        </w:rPr>
      </w:pPr>
      <w:r w:rsidRPr="005566EC">
        <w:rPr>
          <w:rFonts w:ascii="Times New Roman" w:eastAsia="Times New Roman" w:hAnsi="Times New Roman" w:cs="Times New Roman"/>
          <w:bCs/>
          <w:sz w:val="24"/>
          <w:szCs w:val="24"/>
          <w:lang w:val="en-IN"/>
        </w:rPr>
        <w:t xml:space="preserve">Our syntactic systems predict part-of-speech tags for each word in a given sentence, as well as morphological features such as gender and number. They also label relationships between words, such as subject, object, modification, and others. We focus on efficient algorithms that leverage large amounts of </w:t>
      </w:r>
      <w:r w:rsidR="000415B3" w:rsidRPr="005566EC">
        <w:rPr>
          <w:rFonts w:ascii="Times New Roman" w:eastAsia="Times New Roman" w:hAnsi="Times New Roman" w:cs="Times New Roman"/>
          <w:bCs/>
          <w:sz w:val="24"/>
          <w:szCs w:val="24"/>
          <w:lang w:val="en-IN"/>
        </w:rPr>
        <w:t>unlabelled</w:t>
      </w:r>
      <w:r w:rsidRPr="005566EC">
        <w:rPr>
          <w:rFonts w:ascii="Times New Roman" w:eastAsia="Times New Roman" w:hAnsi="Times New Roman" w:cs="Times New Roman"/>
          <w:bCs/>
          <w:sz w:val="24"/>
          <w:szCs w:val="24"/>
          <w:lang w:val="en-IN"/>
        </w:rPr>
        <w:t xml:space="preserve"> data, and recently have incorporated neural net technology.</w:t>
      </w:r>
    </w:p>
    <w:p w14:paraId="6431A8E3" w14:textId="77777777" w:rsidR="005566EC" w:rsidRPr="005566EC" w:rsidRDefault="005566EC" w:rsidP="005566EC">
      <w:pPr>
        <w:spacing w:line="360" w:lineRule="auto"/>
        <w:jc w:val="both"/>
        <w:rPr>
          <w:rFonts w:ascii="Times New Roman" w:eastAsia="Times New Roman" w:hAnsi="Times New Roman" w:cs="Times New Roman"/>
          <w:bCs/>
          <w:sz w:val="24"/>
          <w:szCs w:val="24"/>
          <w:lang w:val="en-IN"/>
        </w:rPr>
      </w:pPr>
      <w:r w:rsidRPr="005566EC">
        <w:rPr>
          <w:rFonts w:ascii="Times New Roman" w:eastAsia="Times New Roman" w:hAnsi="Times New Roman" w:cs="Times New Roman"/>
          <w:bCs/>
          <w:sz w:val="24"/>
          <w:szCs w:val="24"/>
          <w:lang w:val="en-IN"/>
        </w:rPr>
        <w:t>On the semantic side, we identify entities in free text, label them with types (such as person, location, or organization), cluster mentions of those entities within and across documents (coreference resolution), and resolve the entities to the Knowledge Graph.</w:t>
      </w:r>
    </w:p>
    <w:p w14:paraId="6028FF41" w14:textId="64488707" w:rsidR="005566EC" w:rsidRDefault="005566EC" w:rsidP="005566EC">
      <w:pPr>
        <w:spacing w:line="360" w:lineRule="auto"/>
        <w:jc w:val="both"/>
        <w:rPr>
          <w:rFonts w:ascii="Times New Roman" w:eastAsia="Times New Roman" w:hAnsi="Times New Roman" w:cs="Times New Roman"/>
          <w:bCs/>
          <w:sz w:val="24"/>
          <w:szCs w:val="24"/>
          <w:lang w:val="en-IN"/>
        </w:rPr>
      </w:pPr>
      <w:r w:rsidRPr="005566EC">
        <w:rPr>
          <w:rFonts w:ascii="Times New Roman" w:eastAsia="Times New Roman" w:hAnsi="Times New Roman" w:cs="Times New Roman"/>
          <w:bCs/>
          <w:sz w:val="24"/>
          <w:szCs w:val="24"/>
          <w:lang w:val="en-IN"/>
        </w:rPr>
        <w:t>Recent work has focused on incorporating multiple sources of knowledge and information to aid with analysis of text, as well as applying frame semantics at the noun phrase, sentence, and document level.</w:t>
      </w:r>
    </w:p>
    <w:p w14:paraId="4D7102C4" w14:textId="0383F046" w:rsidR="005566EC" w:rsidRPr="005566EC" w:rsidRDefault="005566EC" w:rsidP="005566EC">
      <w:pPr>
        <w:spacing w:line="360" w:lineRule="auto"/>
        <w:jc w:val="both"/>
        <w:rPr>
          <w:rFonts w:ascii="Times New Roman" w:eastAsia="Times New Roman" w:hAnsi="Times New Roman" w:cs="Times New Roman"/>
          <w:b/>
          <w:sz w:val="28"/>
          <w:szCs w:val="28"/>
          <w:lang w:val="en-IN"/>
        </w:rPr>
      </w:pPr>
    </w:p>
    <w:p w14:paraId="53863BD8" w14:textId="24418FA4" w:rsidR="005566EC" w:rsidRDefault="005566EC" w:rsidP="005566EC">
      <w:pPr>
        <w:spacing w:line="360" w:lineRule="auto"/>
        <w:jc w:val="both"/>
        <w:rPr>
          <w:rFonts w:ascii="Times New Roman" w:eastAsia="Times New Roman" w:hAnsi="Times New Roman" w:cs="Times New Roman"/>
          <w:b/>
          <w:sz w:val="28"/>
          <w:szCs w:val="28"/>
          <w:lang w:val="en-IN"/>
        </w:rPr>
      </w:pPr>
      <w:r w:rsidRPr="005566EC">
        <w:rPr>
          <w:rFonts w:ascii="Times New Roman" w:eastAsia="Times New Roman" w:hAnsi="Times New Roman" w:cs="Times New Roman"/>
          <w:b/>
          <w:sz w:val="28"/>
          <w:szCs w:val="28"/>
          <w:lang w:val="en-IN"/>
        </w:rPr>
        <w:t>2.2 A Study of Sentiment Analysis:</w:t>
      </w:r>
      <w:r>
        <w:rPr>
          <w:rFonts w:ascii="Times New Roman" w:eastAsia="Times New Roman" w:hAnsi="Times New Roman" w:cs="Times New Roman"/>
          <w:b/>
          <w:sz w:val="28"/>
          <w:szCs w:val="28"/>
          <w:lang w:val="en-IN"/>
        </w:rPr>
        <w:t xml:space="preserve"> </w:t>
      </w:r>
      <w:r w:rsidRPr="005566EC">
        <w:rPr>
          <w:rFonts w:ascii="Times New Roman" w:eastAsia="Times New Roman" w:hAnsi="Times New Roman" w:cs="Times New Roman"/>
          <w:b/>
          <w:sz w:val="28"/>
          <w:szCs w:val="28"/>
          <w:lang w:val="en-IN"/>
        </w:rPr>
        <w:t>Concepts, Techniques, and Challenges</w:t>
      </w:r>
    </w:p>
    <w:p w14:paraId="02304A9E" w14:textId="24B7AE9B" w:rsidR="00BF5CB4" w:rsidRDefault="00BF5CB4" w:rsidP="00BF5CB4">
      <w:pPr>
        <w:spacing w:line="360" w:lineRule="auto"/>
        <w:jc w:val="both"/>
        <w:rPr>
          <w:rFonts w:ascii="Times New Roman" w:hAnsi="Times New Roman" w:cs="Times New Roman"/>
          <w:sz w:val="24"/>
          <w:szCs w:val="24"/>
        </w:rPr>
      </w:pPr>
      <w:r w:rsidRPr="00BF5CB4">
        <w:rPr>
          <w:rFonts w:ascii="Times New Roman" w:hAnsi="Times New Roman" w:cs="Times New Roman"/>
          <w:sz w:val="24"/>
          <w:szCs w:val="24"/>
        </w:rPr>
        <w:t>Sentiment analysis (SA) is a process of extensive exploration of data</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stored on the Web to identify and categorize the views expressed in a part of the</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text. The intended outcome of this process is to assess the author attitude toward a</w:t>
      </w:r>
      <w:r w:rsidRPr="00BF5CB4">
        <w:rPr>
          <w:rFonts w:ascii="Times New Roman" w:hAnsi="Times New Roman" w:cs="Times New Roman"/>
          <w:spacing w:val="1"/>
          <w:sz w:val="24"/>
          <w:szCs w:val="24"/>
        </w:rPr>
        <w:t xml:space="preserve"> </w:t>
      </w:r>
      <w:r w:rsidRPr="00BF5CB4">
        <w:rPr>
          <w:rFonts w:ascii="Times New Roman" w:hAnsi="Times New Roman" w:cs="Times New Roman"/>
          <w:spacing w:val="-2"/>
          <w:sz w:val="24"/>
          <w:szCs w:val="24"/>
        </w:rPr>
        <w:t>particular</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2"/>
          <w:sz w:val="24"/>
          <w:szCs w:val="24"/>
        </w:rPr>
        <w:t>topic,</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2"/>
          <w:sz w:val="24"/>
          <w:szCs w:val="24"/>
        </w:rPr>
        <w:t>movie,</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2"/>
          <w:sz w:val="24"/>
          <w:szCs w:val="24"/>
        </w:rPr>
        <w:t>product,</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2"/>
          <w:sz w:val="24"/>
          <w:szCs w:val="24"/>
        </w:rPr>
        <w:t>etc.</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1"/>
          <w:sz w:val="24"/>
          <w:szCs w:val="24"/>
        </w:rPr>
        <w:t>The</w:t>
      </w:r>
      <w:r w:rsidRPr="00BF5CB4">
        <w:rPr>
          <w:rFonts w:ascii="Times New Roman" w:hAnsi="Times New Roman" w:cs="Times New Roman"/>
          <w:spacing w:val="-14"/>
          <w:sz w:val="24"/>
          <w:szCs w:val="24"/>
        </w:rPr>
        <w:t xml:space="preserve"> </w:t>
      </w:r>
      <w:r w:rsidRPr="00BF5CB4">
        <w:rPr>
          <w:rFonts w:ascii="Times New Roman" w:hAnsi="Times New Roman" w:cs="Times New Roman"/>
          <w:spacing w:val="-1"/>
          <w:sz w:val="24"/>
          <w:szCs w:val="24"/>
        </w:rPr>
        <w:t>result</w:t>
      </w:r>
      <w:r w:rsidRPr="00BF5CB4">
        <w:rPr>
          <w:rFonts w:ascii="Times New Roman" w:hAnsi="Times New Roman" w:cs="Times New Roman"/>
          <w:spacing w:val="-16"/>
          <w:sz w:val="24"/>
          <w:szCs w:val="24"/>
        </w:rPr>
        <w:t xml:space="preserve"> </w:t>
      </w:r>
      <w:r w:rsidRPr="00BF5CB4">
        <w:rPr>
          <w:rFonts w:ascii="Times New Roman" w:hAnsi="Times New Roman" w:cs="Times New Roman"/>
          <w:spacing w:val="-1"/>
          <w:sz w:val="24"/>
          <w:szCs w:val="24"/>
        </w:rPr>
        <w:t>is</w:t>
      </w:r>
      <w:r w:rsidRPr="00BF5CB4">
        <w:rPr>
          <w:rFonts w:ascii="Times New Roman" w:hAnsi="Times New Roman" w:cs="Times New Roman"/>
          <w:spacing w:val="-16"/>
          <w:sz w:val="24"/>
          <w:szCs w:val="24"/>
        </w:rPr>
        <w:t xml:space="preserve"> </w:t>
      </w:r>
      <w:r w:rsidRPr="00BF5CB4">
        <w:rPr>
          <w:rFonts w:ascii="Times New Roman" w:hAnsi="Times New Roman" w:cs="Times New Roman"/>
          <w:spacing w:val="-1"/>
          <w:sz w:val="24"/>
          <w:szCs w:val="24"/>
        </w:rPr>
        <w:t>positive,</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1"/>
          <w:sz w:val="24"/>
          <w:szCs w:val="24"/>
        </w:rPr>
        <w:t>negative,</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1"/>
          <w:sz w:val="24"/>
          <w:szCs w:val="24"/>
        </w:rPr>
        <w:t>or</w:t>
      </w:r>
      <w:r w:rsidRPr="00BF5CB4">
        <w:rPr>
          <w:rFonts w:ascii="Times New Roman" w:hAnsi="Times New Roman" w:cs="Times New Roman"/>
          <w:spacing w:val="-15"/>
          <w:sz w:val="24"/>
          <w:szCs w:val="24"/>
        </w:rPr>
        <w:t xml:space="preserve"> </w:t>
      </w:r>
      <w:r w:rsidRPr="00BF5CB4">
        <w:rPr>
          <w:rFonts w:ascii="Times New Roman" w:hAnsi="Times New Roman" w:cs="Times New Roman"/>
          <w:spacing w:val="-1"/>
          <w:sz w:val="24"/>
          <w:szCs w:val="24"/>
        </w:rPr>
        <w:t>neutral.</w:t>
      </w:r>
      <w:r w:rsidRPr="00BF5CB4">
        <w:rPr>
          <w:rFonts w:ascii="Times New Roman" w:hAnsi="Times New Roman" w:cs="Times New Roman"/>
          <w:spacing w:val="-15"/>
          <w:sz w:val="24"/>
          <w:szCs w:val="24"/>
        </w:rPr>
        <w:t xml:space="preserve"> </w:t>
      </w:r>
      <w:r w:rsidR="00067DF1" w:rsidRPr="00BF5CB4">
        <w:rPr>
          <w:rFonts w:ascii="Times New Roman" w:hAnsi="Times New Roman" w:cs="Times New Roman"/>
          <w:spacing w:val="-1"/>
          <w:sz w:val="24"/>
          <w:szCs w:val="24"/>
        </w:rPr>
        <w:t>This study</w:t>
      </w:r>
      <w:r w:rsidRPr="00BF5CB4">
        <w:rPr>
          <w:rFonts w:ascii="Times New Roman" w:hAnsi="Times New Roman" w:cs="Times New Roman"/>
          <w:sz w:val="24"/>
          <w:szCs w:val="24"/>
        </w:rPr>
        <w:t xml:space="preserve"> illustrated different techniques in SA approach for extracting and analytics</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sentiments</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associated</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with</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the</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polarity</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of</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positive,</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negative,</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or</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neutral</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on</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the</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topic</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selected. Social networks SA can be a useful source of information and data. SA</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acquires important in many areas of business, politics, and thought. So, this study</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contains</w:t>
      </w:r>
      <w:r w:rsidRPr="00BF5CB4">
        <w:rPr>
          <w:rFonts w:ascii="Times New Roman" w:hAnsi="Times New Roman" w:cs="Times New Roman"/>
          <w:spacing w:val="-6"/>
          <w:sz w:val="24"/>
          <w:szCs w:val="24"/>
        </w:rPr>
        <w:t xml:space="preserve"> </w:t>
      </w:r>
      <w:r w:rsidRPr="00BF5CB4">
        <w:rPr>
          <w:rFonts w:ascii="Times New Roman" w:hAnsi="Times New Roman" w:cs="Times New Roman"/>
          <w:sz w:val="24"/>
          <w:szCs w:val="24"/>
        </w:rPr>
        <w:t>a</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comprehensive</w:t>
      </w:r>
      <w:r w:rsidRPr="00BF5CB4">
        <w:rPr>
          <w:rFonts w:ascii="Times New Roman" w:hAnsi="Times New Roman" w:cs="Times New Roman"/>
          <w:spacing w:val="-4"/>
          <w:sz w:val="24"/>
          <w:szCs w:val="24"/>
        </w:rPr>
        <w:t xml:space="preserve"> </w:t>
      </w:r>
      <w:r w:rsidRPr="00BF5CB4">
        <w:rPr>
          <w:rFonts w:ascii="Times New Roman" w:hAnsi="Times New Roman" w:cs="Times New Roman"/>
          <w:sz w:val="24"/>
          <w:szCs w:val="24"/>
        </w:rPr>
        <w:t>overview</w:t>
      </w:r>
      <w:r w:rsidRPr="00BF5CB4">
        <w:rPr>
          <w:rFonts w:ascii="Times New Roman" w:hAnsi="Times New Roman" w:cs="Times New Roman"/>
          <w:spacing w:val="-4"/>
          <w:sz w:val="24"/>
          <w:szCs w:val="24"/>
        </w:rPr>
        <w:t xml:space="preserve"> </w:t>
      </w:r>
      <w:r w:rsidRPr="00BF5CB4">
        <w:rPr>
          <w:rFonts w:ascii="Times New Roman" w:hAnsi="Times New Roman" w:cs="Times New Roman"/>
          <w:sz w:val="24"/>
          <w:szCs w:val="24"/>
        </w:rPr>
        <w:t>of</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the</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most</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important</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studies</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in</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this</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field</w:t>
      </w:r>
      <w:r w:rsidRPr="00BF5CB4">
        <w:rPr>
          <w:rFonts w:ascii="Times New Roman" w:hAnsi="Times New Roman" w:cs="Times New Roman"/>
          <w:spacing w:val="-5"/>
          <w:sz w:val="24"/>
          <w:szCs w:val="24"/>
        </w:rPr>
        <w:t xml:space="preserve"> </w:t>
      </w:r>
      <w:r w:rsidRPr="00BF5CB4">
        <w:rPr>
          <w:rFonts w:ascii="Times New Roman" w:hAnsi="Times New Roman" w:cs="Times New Roman"/>
          <w:sz w:val="24"/>
          <w:szCs w:val="24"/>
        </w:rPr>
        <w:t>from</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the past to the recent studies till 2017. The main aim of this study is to provide full</w:t>
      </w:r>
      <w:r w:rsidRPr="00BF5CB4">
        <w:rPr>
          <w:rFonts w:ascii="Times New Roman" w:hAnsi="Times New Roman" w:cs="Times New Roman"/>
          <w:spacing w:val="-47"/>
          <w:sz w:val="24"/>
          <w:szCs w:val="24"/>
        </w:rPr>
        <w:t xml:space="preserve"> </w:t>
      </w:r>
      <w:r w:rsidRPr="00BF5CB4">
        <w:rPr>
          <w:rFonts w:ascii="Times New Roman" w:hAnsi="Times New Roman" w:cs="Times New Roman"/>
          <w:sz w:val="24"/>
          <w:szCs w:val="24"/>
        </w:rPr>
        <w:t xml:space="preserve">concept about SA techniques and </w:t>
      </w:r>
      <w:r w:rsidRPr="00BF5CB4">
        <w:rPr>
          <w:rFonts w:ascii="Times New Roman" w:hAnsi="Times New Roman" w:cs="Times New Roman"/>
          <w:sz w:val="24"/>
          <w:szCs w:val="24"/>
        </w:rPr>
        <w:lastRenderedPageBreak/>
        <w:t>its classification and methods used it. Also, we</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give a brief overview of big data techniques and its relation and use in SA field.</w:t>
      </w:r>
      <w:r w:rsidRPr="00BF5CB4">
        <w:rPr>
          <w:rFonts w:ascii="Times New Roman" w:hAnsi="Times New Roman" w:cs="Times New Roman"/>
          <w:spacing w:val="1"/>
          <w:sz w:val="24"/>
          <w:szCs w:val="24"/>
        </w:rPr>
        <w:t xml:space="preserve"> </w:t>
      </w:r>
      <w:r w:rsidRPr="00BF5CB4">
        <w:rPr>
          <w:rFonts w:ascii="Times New Roman" w:hAnsi="Times New Roman" w:cs="Times New Roman"/>
          <w:spacing w:val="-1"/>
          <w:sz w:val="24"/>
          <w:szCs w:val="24"/>
        </w:rPr>
        <w:t>Because</w:t>
      </w:r>
      <w:r w:rsidRPr="00BF5CB4">
        <w:rPr>
          <w:rFonts w:ascii="Times New Roman" w:hAnsi="Times New Roman" w:cs="Times New Roman"/>
          <w:spacing w:val="-12"/>
          <w:sz w:val="24"/>
          <w:szCs w:val="24"/>
        </w:rPr>
        <w:t xml:space="preserve"> </w:t>
      </w:r>
      <w:r w:rsidRPr="00BF5CB4">
        <w:rPr>
          <w:rFonts w:ascii="Times New Roman" w:hAnsi="Times New Roman" w:cs="Times New Roman"/>
          <w:spacing w:val="-1"/>
          <w:sz w:val="24"/>
          <w:szCs w:val="24"/>
        </w:rPr>
        <w:t>the</w:t>
      </w:r>
      <w:r w:rsidRPr="00BF5CB4">
        <w:rPr>
          <w:rFonts w:ascii="Times New Roman" w:hAnsi="Times New Roman" w:cs="Times New Roman"/>
          <w:spacing w:val="-11"/>
          <w:sz w:val="24"/>
          <w:szCs w:val="24"/>
        </w:rPr>
        <w:t xml:space="preserve"> </w:t>
      </w:r>
      <w:r w:rsidRPr="00BF5CB4">
        <w:rPr>
          <w:rFonts w:ascii="Times New Roman" w:hAnsi="Times New Roman" w:cs="Times New Roman"/>
          <w:spacing w:val="-1"/>
          <w:sz w:val="24"/>
          <w:szCs w:val="24"/>
        </w:rPr>
        <w:t>recent</w:t>
      </w:r>
      <w:r w:rsidRPr="00BF5CB4">
        <w:rPr>
          <w:rFonts w:ascii="Times New Roman" w:hAnsi="Times New Roman" w:cs="Times New Roman"/>
          <w:spacing w:val="-12"/>
          <w:sz w:val="24"/>
          <w:szCs w:val="24"/>
        </w:rPr>
        <w:t xml:space="preserve"> </w:t>
      </w:r>
      <w:r w:rsidRPr="00BF5CB4">
        <w:rPr>
          <w:rFonts w:ascii="Times New Roman" w:hAnsi="Times New Roman" w:cs="Times New Roman"/>
          <w:spacing w:val="-1"/>
          <w:sz w:val="24"/>
          <w:szCs w:val="24"/>
        </w:rPr>
        <w:t>period</w:t>
      </w:r>
      <w:r w:rsidRPr="00BF5CB4">
        <w:rPr>
          <w:rFonts w:ascii="Times New Roman" w:hAnsi="Times New Roman" w:cs="Times New Roman"/>
          <w:spacing w:val="-11"/>
          <w:sz w:val="24"/>
          <w:szCs w:val="24"/>
        </w:rPr>
        <w:t xml:space="preserve"> </w:t>
      </w:r>
      <w:r w:rsidRPr="00BF5CB4">
        <w:rPr>
          <w:rFonts w:ascii="Times New Roman" w:hAnsi="Times New Roman" w:cs="Times New Roman"/>
          <w:spacing w:val="-1"/>
          <w:sz w:val="24"/>
          <w:szCs w:val="24"/>
        </w:rPr>
        <w:t>has</w:t>
      </w:r>
      <w:r w:rsidRPr="00BF5CB4">
        <w:rPr>
          <w:rFonts w:ascii="Times New Roman" w:hAnsi="Times New Roman" w:cs="Times New Roman"/>
          <w:spacing w:val="-12"/>
          <w:sz w:val="24"/>
          <w:szCs w:val="24"/>
        </w:rPr>
        <w:t xml:space="preserve"> </w:t>
      </w:r>
      <w:r w:rsidRPr="00BF5CB4">
        <w:rPr>
          <w:rFonts w:ascii="Times New Roman" w:hAnsi="Times New Roman" w:cs="Times New Roman"/>
          <w:spacing w:val="-1"/>
          <w:sz w:val="24"/>
          <w:szCs w:val="24"/>
        </w:rPr>
        <w:t>witnessed</w:t>
      </w:r>
      <w:r w:rsidRPr="00BF5CB4">
        <w:rPr>
          <w:rFonts w:ascii="Times New Roman" w:hAnsi="Times New Roman" w:cs="Times New Roman"/>
          <w:spacing w:val="-11"/>
          <w:sz w:val="24"/>
          <w:szCs w:val="24"/>
        </w:rPr>
        <w:t xml:space="preserve"> </w:t>
      </w:r>
      <w:r w:rsidRPr="00BF5CB4">
        <w:rPr>
          <w:rFonts w:ascii="Times New Roman" w:hAnsi="Times New Roman" w:cs="Times New Roman"/>
          <w:sz w:val="24"/>
          <w:szCs w:val="24"/>
        </w:rPr>
        <w:t>a</w:t>
      </w:r>
      <w:r w:rsidRPr="00BF5CB4">
        <w:rPr>
          <w:rFonts w:ascii="Times New Roman" w:hAnsi="Times New Roman" w:cs="Times New Roman"/>
          <w:spacing w:val="-12"/>
          <w:sz w:val="24"/>
          <w:szCs w:val="24"/>
        </w:rPr>
        <w:t xml:space="preserve"> </w:t>
      </w:r>
      <w:r w:rsidRPr="00BF5CB4">
        <w:rPr>
          <w:rFonts w:ascii="Times New Roman" w:hAnsi="Times New Roman" w:cs="Times New Roman"/>
          <w:sz w:val="24"/>
          <w:szCs w:val="24"/>
        </w:rPr>
        <w:t>remarkable</w:t>
      </w:r>
      <w:r w:rsidRPr="00BF5CB4">
        <w:rPr>
          <w:rFonts w:ascii="Times New Roman" w:hAnsi="Times New Roman" w:cs="Times New Roman"/>
          <w:spacing w:val="-11"/>
          <w:sz w:val="24"/>
          <w:szCs w:val="24"/>
        </w:rPr>
        <w:t xml:space="preserve"> </w:t>
      </w:r>
      <w:r w:rsidRPr="00BF5CB4">
        <w:rPr>
          <w:rFonts w:ascii="Times New Roman" w:hAnsi="Times New Roman" w:cs="Times New Roman"/>
          <w:sz w:val="24"/>
          <w:szCs w:val="24"/>
        </w:rPr>
        <w:t>development</w:t>
      </w:r>
      <w:r w:rsidRPr="00BF5CB4">
        <w:rPr>
          <w:rFonts w:ascii="Times New Roman" w:hAnsi="Times New Roman" w:cs="Times New Roman"/>
          <w:spacing w:val="-11"/>
          <w:sz w:val="24"/>
          <w:szCs w:val="24"/>
        </w:rPr>
        <w:t xml:space="preserve"> </w:t>
      </w:r>
      <w:r w:rsidRPr="00BF5CB4">
        <w:rPr>
          <w:rFonts w:ascii="Times New Roman" w:hAnsi="Times New Roman" w:cs="Times New Roman"/>
          <w:sz w:val="24"/>
          <w:szCs w:val="24"/>
        </w:rPr>
        <w:t>in</w:t>
      </w:r>
      <w:r w:rsidRPr="00BF5CB4">
        <w:rPr>
          <w:rFonts w:ascii="Times New Roman" w:hAnsi="Times New Roman" w:cs="Times New Roman"/>
          <w:spacing w:val="-11"/>
          <w:sz w:val="24"/>
          <w:szCs w:val="24"/>
        </w:rPr>
        <w:t xml:space="preserve"> </w:t>
      </w:r>
      <w:r w:rsidRPr="00BF5CB4">
        <w:rPr>
          <w:rFonts w:ascii="Times New Roman" w:hAnsi="Times New Roman" w:cs="Times New Roman"/>
          <w:sz w:val="24"/>
          <w:szCs w:val="24"/>
        </w:rPr>
        <w:t>the</w:t>
      </w:r>
      <w:r w:rsidRPr="00BF5CB4">
        <w:rPr>
          <w:rFonts w:ascii="Times New Roman" w:hAnsi="Times New Roman" w:cs="Times New Roman"/>
          <w:spacing w:val="-12"/>
          <w:sz w:val="24"/>
          <w:szCs w:val="24"/>
        </w:rPr>
        <w:t xml:space="preserve"> </w:t>
      </w:r>
      <w:r w:rsidRPr="00BF5CB4">
        <w:rPr>
          <w:rFonts w:ascii="Times New Roman" w:hAnsi="Times New Roman" w:cs="Times New Roman"/>
          <w:sz w:val="24"/>
          <w:szCs w:val="24"/>
        </w:rPr>
        <w:t>use</w:t>
      </w:r>
      <w:r w:rsidRPr="00BF5CB4">
        <w:rPr>
          <w:rFonts w:ascii="Times New Roman" w:hAnsi="Times New Roman" w:cs="Times New Roman"/>
          <w:spacing w:val="-11"/>
          <w:sz w:val="24"/>
          <w:szCs w:val="24"/>
        </w:rPr>
        <w:t xml:space="preserve"> </w:t>
      </w:r>
      <w:r w:rsidRPr="00BF5CB4">
        <w:rPr>
          <w:rFonts w:ascii="Times New Roman" w:hAnsi="Times New Roman" w:cs="Times New Roman"/>
          <w:sz w:val="24"/>
          <w:szCs w:val="24"/>
        </w:rPr>
        <w:t>of</w:t>
      </w:r>
      <w:r w:rsidRPr="00BF5CB4">
        <w:rPr>
          <w:rFonts w:ascii="Times New Roman" w:hAnsi="Times New Roman" w:cs="Times New Roman"/>
          <w:spacing w:val="-12"/>
          <w:sz w:val="24"/>
          <w:szCs w:val="24"/>
        </w:rPr>
        <w:t xml:space="preserve"> </w:t>
      </w:r>
      <w:r w:rsidRPr="00BF5CB4">
        <w:rPr>
          <w:rFonts w:ascii="Times New Roman" w:hAnsi="Times New Roman" w:cs="Times New Roman"/>
          <w:sz w:val="24"/>
          <w:szCs w:val="24"/>
        </w:rPr>
        <w:t>Big</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Data (Hadoop) in the process collection of data and reviews from social networks</w:t>
      </w:r>
      <w:r w:rsidRPr="00BF5CB4">
        <w:rPr>
          <w:rFonts w:ascii="Times New Roman" w:hAnsi="Times New Roman" w:cs="Times New Roman"/>
          <w:spacing w:val="1"/>
          <w:sz w:val="24"/>
          <w:szCs w:val="24"/>
        </w:rPr>
        <w:t xml:space="preserve"> </w:t>
      </w:r>
      <w:r w:rsidRPr="00BF5CB4">
        <w:rPr>
          <w:rFonts w:ascii="Times New Roman" w:hAnsi="Times New Roman" w:cs="Times New Roman"/>
          <w:sz w:val="24"/>
          <w:szCs w:val="24"/>
        </w:rPr>
        <w:t>for</w:t>
      </w:r>
      <w:r w:rsidRPr="00BF5CB4">
        <w:rPr>
          <w:rFonts w:ascii="Times New Roman" w:hAnsi="Times New Roman" w:cs="Times New Roman"/>
          <w:spacing w:val="-2"/>
          <w:sz w:val="24"/>
          <w:szCs w:val="24"/>
        </w:rPr>
        <w:t xml:space="preserve"> </w:t>
      </w:r>
      <w:r w:rsidRPr="00BF5CB4">
        <w:rPr>
          <w:rFonts w:ascii="Times New Roman" w:hAnsi="Times New Roman" w:cs="Times New Roman"/>
          <w:sz w:val="24"/>
          <w:szCs w:val="24"/>
        </w:rPr>
        <w:t>analysis.</w:t>
      </w:r>
    </w:p>
    <w:p w14:paraId="35B227AE" w14:textId="77777777" w:rsidR="00C03B8B" w:rsidRPr="00BF5CB4" w:rsidRDefault="00C03B8B" w:rsidP="00BF5CB4">
      <w:pPr>
        <w:spacing w:line="360" w:lineRule="auto"/>
        <w:jc w:val="both"/>
        <w:rPr>
          <w:rFonts w:ascii="Times New Roman" w:eastAsia="Times New Roman" w:hAnsi="Times New Roman" w:cs="Times New Roman"/>
          <w:b/>
          <w:sz w:val="24"/>
          <w:szCs w:val="24"/>
          <w:lang w:val="en-IN"/>
        </w:rPr>
      </w:pPr>
    </w:p>
    <w:p w14:paraId="088C0A71"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7F79386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687515AA"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6ECD0394"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4A0F496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477F4849"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7904F2E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4DE6A43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2435A86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398AE8B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210D7D48"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1D8C08BA"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20378BAF"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0DF6705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423FD906"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analysis.</w:t>
      </w:r>
    </w:p>
    <w:p w14:paraId="1B8FE5B8"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7A6C96A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32DBE067"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383CAC8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0AB494F6"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4CC35EE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7E1BE2CF"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0ED90FD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38409F1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2223165C"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371D9054"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0436B63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41FA263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3497EC16"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4348CA0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analysis.</w:t>
      </w:r>
    </w:p>
    <w:p w14:paraId="1EEDC0CA"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2209B84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69EEA2A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02E1CE7D"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2BBB3647"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481E035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4273A86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6A114CCA"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34BBD08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243AA6A7"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79181A9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2CC0654D"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6BFB0406"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17D65E35"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15E8CCD5"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analysis.</w:t>
      </w:r>
    </w:p>
    <w:p w14:paraId="4F13A25C"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3F488966"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5CCBF00F"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16C55FC5"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2CF7C6C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3890D12D"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26B576E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1A9E4CD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45F58E7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78667EC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0F1BAB69"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338B975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0D38AC6F"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523BE608"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5EF4943A"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analysis.</w:t>
      </w:r>
    </w:p>
    <w:p w14:paraId="2C755FAF"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2DE4869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330CAD78"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0867A12D"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0A9EE0E4"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0C263E6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3233E7E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0C53780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792FB353"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35FF65BF"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21EF2E20"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6FC93E04"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165D08B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0A24A95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3B81BD1C"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analysis.</w:t>
      </w:r>
    </w:p>
    <w:p w14:paraId="4C63F468" w14:textId="32D5D197" w:rsidR="00CB17C7" w:rsidRDefault="00BF5CB4">
      <w:pPr>
        <w:spacing w:line="480" w:lineRule="auto"/>
        <w:jc w:val="both"/>
        <w:rPr>
          <w:rFonts w:ascii="Times New Roman" w:eastAsia="Times New Roman" w:hAnsi="Times New Roman" w:cs="Times New Roman"/>
          <w:bCs/>
          <w:sz w:val="32"/>
          <w:szCs w:val="32"/>
        </w:rPr>
      </w:pPr>
      <w:r>
        <w:rPr>
          <w:noProof/>
        </w:rPr>
        <w:drawing>
          <wp:inline distT="0" distB="0" distL="0" distR="0" wp14:anchorId="6FEE61BE" wp14:editId="7918432B">
            <wp:extent cx="6012180" cy="962660"/>
            <wp:effectExtent l="0" t="0" r="7620" b="8890"/>
            <wp:docPr id="13" name="image6.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Diagram, schematic&#10;&#10;Description automatically generated"/>
                    <pic:cNvPicPr>
                      <a:picLocks noChangeAspect="1"/>
                    </pic:cNvPicPr>
                  </pic:nvPicPr>
                  <pic:blipFill>
                    <a:blip r:embed="rId12" cstate="print"/>
                    <a:stretch>
                      <a:fillRect/>
                    </a:stretch>
                  </pic:blipFill>
                  <pic:spPr>
                    <a:xfrm>
                      <a:off x="0" y="0"/>
                      <a:ext cx="6012180" cy="962660"/>
                    </a:xfrm>
                    <a:prstGeom prst="rect">
                      <a:avLst/>
                    </a:prstGeom>
                  </pic:spPr>
                </pic:pic>
              </a:graphicData>
            </a:graphic>
          </wp:inline>
        </w:drawing>
      </w:r>
    </w:p>
    <w:p w14:paraId="347DE397" w14:textId="5D498E00" w:rsidR="00BF5CB4" w:rsidRPr="000415B3" w:rsidRDefault="00BF5CB4" w:rsidP="00BF5CB4">
      <w:pPr>
        <w:spacing w:before="100"/>
        <w:ind w:left="171"/>
        <w:jc w:val="both"/>
        <w:rPr>
          <w:sz w:val="24"/>
          <w:szCs w:val="24"/>
        </w:rPr>
      </w:pPr>
      <w:r w:rsidRPr="000415B3">
        <w:rPr>
          <w:b/>
          <w:sz w:val="24"/>
          <w:szCs w:val="24"/>
        </w:rPr>
        <w:t>Fig.</w:t>
      </w:r>
      <w:r w:rsidRPr="000415B3">
        <w:rPr>
          <w:b/>
          <w:spacing w:val="-3"/>
          <w:sz w:val="24"/>
          <w:szCs w:val="24"/>
        </w:rPr>
        <w:t xml:space="preserve"> 2.1</w:t>
      </w:r>
      <w:r w:rsidRPr="000415B3">
        <w:rPr>
          <w:b/>
          <w:spacing w:val="29"/>
          <w:sz w:val="24"/>
          <w:szCs w:val="24"/>
        </w:rPr>
        <w:t xml:space="preserve"> </w:t>
      </w:r>
      <w:bookmarkStart w:id="0" w:name="_bookmark0"/>
      <w:bookmarkEnd w:id="0"/>
      <w:r w:rsidRPr="000415B3">
        <w:rPr>
          <w:sz w:val="24"/>
          <w:szCs w:val="24"/>
        </w:rPr>
        <w:t>Sentiment</w:t>
      </w:r>
      <w:r w:rsidRPr="000415B3">
        <w:rPr>
          <w:spacing w:val="-3"/>
          <w:sz w:val="24"/>
          <w:szCs w:val="24"/>
        </w:rPr>
        <w:t xml:space="preserve"> </w:t>
      </w:r>
      <w:r w:rsidRPr="000415B3">
        <w:rPr>
          <w:sz w:val="24"/>
          <w:szCs w:val="24"/>
        </w:rPr>
        <w:t>analysis</w:t>
      </w:r>
      <w:r w:rsidRPr="000415B3">
        <w:rPr>
          <w:spacing w:val="-2"/>
          <w:sz w:val="24"/>
          <w:szCs w:val="24"/>
        </w:rPr>
        <w:t xml:space="preserve"> </w:t>
      </w:r>
      <w:r w:rsidRPr="000415B3">
        <w:rPr>
          <w:sz w:val="24"/>
          <w:szCs w:val="24"/>
        </w:rPr>
        <w:t>process</w:t>
      </w:r>
      <w:r w:rsidRPr="000415B3">
        <w:rPr>
          <w:spacing w:val="-3"/>
          <w:sz w:val="24"/>
          <w:szCs w:val="24"/>
        </w:rPr>
        <w:t xml:space="preserve"> </w:t>
      </w:r>
      <w:r w:rsidRPr="000415B3">
        <w:rPr>
          <w:sz w:val="24"/>
          <w:szCs w:val="24"/>
        </w:rPr>
        <w:t>steps</w:t>
      </w:r>
    </w:p>
    <w:p w14:paraId="69D99022" w14:textId="5A7B4509" w:rsidR="00BF5CB4" w:rsidRDefault="00BF5CB4" w:rsidP="00BF5CB4">
      <w:pPr>
        <w:spacing w:before="100"/>
        <w:ind w:left="171"/>
        <w:jc w:val="both"/>
        <w:rPr>
          <w:sz w:val="17"/>
        </w:rPr>
      </w:pPr>
    </w:p>
    <w:p w14:paraId="654D6580" w14:textId="72ABAFE8" w:rsidR="00BF5CB4" w:rsidRPr="00BF5CB4" w:rsidRDefault="00BF5CB4" w:rsidP="00BF5CB4">
      <w:pPr>
        <w:spacing w:before="100"/>
        <w:ind w:left="171"/>
        <w:jc w:val="both"/>
        <w:rPr>
          <w:rFonts w:ascii="Times New Roman" w:hAnsi="Times New Roman" w:cs="Times New Roman"/>
          <w:b/>
          <w:bCs/>
          <w:sz w:val="28"/>
          <w:szCs w:val="28"/>
        </w:rPr>
      </w:pPr>
      <w:r w:rsidRPr="00BF5CB4">
        <w:rPr>
          <w:rFonts w:ascii="Times New Roman" w:hAnsi="Times New Roman" w:cs="Times New Roman"/>
          <w:b/>
          <w:bCs/>
          <w:sz w:val="28"/>
          <w:szCs w:val="28"/>
        </w:rPr>
        <w:t>2</w:t>
      </w:r>
      <w:r>
        <w:rPr>
          <w:rFonts w:ascii="Times New Roman" w:hAnsi="Times New Roman" w:cs="Times New Roman"/>
          <w:b/>
          <w:bCs/>
          <w:sz w:val="28"/>
          <w:szCs w:val="28"/>
        </w:rPr>
        <w:t>.3</w:t>
      </w:r>
      <w:r w:rsidRPr="00BF5CB4">
        <w:rPr>
          <w:rFonts w:ascii="Times New Roman" w:hAnsi="Times New Roman" w:cs="Times New Roman"/>
          <w:b/>
          <w:bCs/>
          <w:sz w:val="28"/>
          <w:szCs w:val="28"/>
        </w:rPr>
        <w:t xml:space="preserve"> Sentiment Evaluation</w:t>
      </w:r>
    </w:p>
    <w:p w14:paraId="653BD98E" w14:textId="77777777" w:rsidR="00BF5CB4" w:rsidRPr="00BF5CB4" w:rsidRDefault="00BF5CB4" w:rsidP="00BF5CB4">
      <w:pPr>
        <w:spacing w:before="100"/>
        <w:ind w:left="171"/>
        <w:jc w:val="both"/>
        <w:rPr>
          <w:sz w:val="17"/>
        </w:rPr>
      </w:pPr>
    </w:p>
    <w:p w14:paraId="46145E8F" w14:textId="7D2CA59C" w:rsidR="00BF5CB4" w:rsidRDefault="00BF5CB4" w:rsidP="00BF5CB4">
      <w:pPr>
        <w:spacing w:before="100" w:line="360" w:lineRule="auto"/>
        <w:ind w:left="171"/>
        <w:jc w:val="both"/>
        <w:rPr>
          <w:rFonts w:ascii="Times New Roman" w:hAnsi="Times New Roman" w:cs="Times New Roman"/>
          <w:sz w:val="24"/>
          <w:szCs w:val="24"/>
        </w:rPr>
      </w:pPr>
      <w:r w:rsidRPr="00BF5CB4">
        <w:rPr>
          <w:rFonts w:ascii="Times New Roman" w:hAnsi="Times New Roman" w:cs="Times New Roman"/>
          <w:sz w:val="24"/>
          <w:szCs w:val="24"/>
        </w:rPr>
        <w:t xml:space="preserve">Sentiment analysis is crucial for understanding the thoughts that are being expressed on social media and other websites at an increasingly rapid rate. The vast volume of information that has recently exploded in communication sites, air traffic, and alternative marketplaces cannot be regulated or examined using the conventional methods, thus scientists and researchers have devised high-efficiency systems to handle this data. To make the best choice, the SA must </w:t>
      </w:r>
      <w:r w:rsidR="00067DF1" w:rsidRPr="00BF5CB4">
        <w:rPr>
          <w:rFonts w:ascii="Times New Roman" w:hAnsi="Times New Roman" w:cs="Times New Roman"/>
          <w:sz w:val="24"/>
          <w:szCs w:val="24"/>
        </w:rPr>
        <w:t>analyze</w:t>
      </w:r>
      <w:r w:rsidRPr="00BF5CB4">
        <w:rPr>
          <w:rFonts w:ascii="Times New Roman" w:hAnsi="Times New Roman" w:cs="Times New Roman"/>
          <w:sz w:val="24"/>
          <w:szCs w:val="24"/>
        </w:rPr>
        <w:t xml:space="preserve"> the input and understand its polarity. Data processing in SA consists of five steps: data collection, text preparation, sentiment detection, sentiment categorization, and output display.</w:t>
      </w:r>
    </w:p>
    <w:p w14:paraId="4FD66931" w14:textId="167B1FA2" w:rsidR="00BF5CB4" w:rsidRDefault="00BF5CB4" w:rsidP="00BF5CB4">
      <w:pPr>
        <w:spacing w:before="100" w:line="360" w:lineRule="auto"/>
        <w:ind w:left="171"/>
        <w:jc w:val="both"/>
        <w:rPr>
          <w:rFonts w:ascii="Times New Roman" w:hAnsi="Times New Roman" w:cs="Times New Roman"/>
          <w:sz w:val="24"/>
          <w:szCs w:val="24"/>
        </w:rPr>
      </w:pPr>
    </w:p>
    <w:p w14:paraId="355CB5B3" w14:textId="77777777" w:rsidR="00067DF1" w:rsidRPr="00067DF1" w:rsidRDefault="00BF5CB4" w:rsidP="00067DF1">
      <w:pPr>
        <w:pStyle w:val="Heading2"/>
        <w:tabs>
          <w:tab w:val="left" w:pos="690"/>
        </w:tabs>
        <w:spacing w:before="128"/>
        <w:rPr>
          <w:rFonts w:ascii="Times New Roman" w:hAnsi="Times New Roman" w:cs="Times New Roman"/>
          <w:b/>
          <w:bCs/>
          <w:color w:val="000000" w:themeColor="text1"/>
          <w:sz w:val="28"/>
          <w:szCs w:val="28"/>
        </w:rPr>
      </w:pPr>
      <w:r w:rsidRPr="00067DF1">
        <w:rPr>
          <w:rFonts w:ascii="Times New Roman" w:hAnsi="Times New Roman" w:cs="Times New Roman"/>
          <w:b/>
          <w:bCs/>
          <w:color w:val="000000" w:themeColor="text1"/>
          <w:sz w:val="28"/>
          <w:szCs w:val="28"/>
        </w:rPr>
        <w:t xml:space="preserve">2.4 </w:t>
      </w:r>
      <w:r w:rsidR="00067DF1" w:rsidRPr="00067DF1">
        <w:rPr>
          <w:rFonts w:ascii="Times New Roman" w:hAnsi="Times New Roman" w:cs="Times New Roman"/>
          <w:b/>
          <w:bCs/>
          <w:color w:val="000000" w:themeColor="text1"/>
          <w:spacing w:val="-1"/>
          <w:sz w:val="28"/>
          <w:szCs w:val="28"/>
        </w:rPr>
        <w:t>Data</w:t>
      </w:r>
      <w:r w:rsidR="00067DF1" w:rsidRPr="00067DF1">
        <w:rPr>
          <w:rFonts w:ascii="Times New Roman" w:hAnsi="Times New Roman" w:cs="Times New Roman"/>
          <w:b/>
          <w:bCs/>
          <w:color w:val="000000" w:themeColor="text1"/>
          <w:spacing w:val="-5"/>
          <w:sz w:val="28"/>
          <w:szCs w:val="28"/>
        </w:rPr>
        <w:t xml:space="preserve"> </w:t>
      </w:r>
      <w:r w:rsidR="00067DF1" w:rsidRPr="00067DF1">
        <w:rPr>
          <w:rFonts w:ascii="Times New Roman" w:hAnsi="Times New Roman" w:cs="Times New Roman"/>
          <w:b/>
          <w:bCs/>
          <w:color w:val="000000" w:themeColor="text1"/>
          <w:spacing w:val="-1"/>
          <w:sz w:val="28"/>
          <w:szCs w:val="28"/>
        </w:rPr>
        <w:t>Collection</w:t>
      </w:r>
    </w:p>
    <w:p w14:paraId="40B3713D" w14:textId="77777777" w:rsidR="00067DF1" w:rsidRDefault="00067DF1" w:rsidP="00067DF1">
      <w:pPr>
        <w:pStyle w:val="BodyText"/>
        <w:spacing w:before="9"/>
        <w:rPr>
          <w:b/>
          <w:i/>
          <w:sz w:val="27"/>
        </w:rPr>
      </w:pPr>
    </w:p>
    <w:p w14:paraId="3F0C0980" w14:textId="05A45AD4" w:rsidR="00067DF1" w:rsidRPr="00067DF1" w:rsidRDefault="00067DF1" w:rsidP="00067DF1">
      <w:pPr>
        <w:pStyle w:val="BodyText"/>
        <w:spacing w:line="360" w:lineRule="auto"/>
        <w:ind w:left="171" w:right="120"/>
        <w:jc w:val="both"/>
        <w:rPr>
          <w:rFonts w:ascii="Times New Roman" w:hAnsi="Times New Roman" w:cs="Times New Roman"/>
          <w:sz w:val="24"/>
          <w:szCs w:val="24"/>
        </w:rPr>
      </w:pPr>
      <w:r w:rsidRPr="00067DF1">
        <w:rPr>
          <w:rFonts w:ascii="Times New Roman" w:hAnsi="Times New Roman" w:cs="Times New Roman"/>
          <w:spacing w:val="-1"/>
          <w:sz w:val="24"/>
          <w:szCs w:val="24"/>
        </w:rPr>
        <w:t>The</w:t>
      </w:r>
      <w:r w:rsidRPr="00067DF1">
        <w:rPr>
          <w:rFonts w:ascii="Times New Roman" w:hAnsi="Times New Roman" w:cs="Times New Roman"/>
          <w:spacing w:val="-12"/>
          <w:sz w:val="24"/>
          <w:szCs w:val="24"/>
        </w:rPr>
        <w:t xml:space="preserve"> </w:t>
      </w:r>
      <w:r w:rsidRPr="00067DF1">
        <w:rPr>
          <w:rFonts w:ascii="Times New Roman" w:hAnsi="Times New Roman" w:cs="Times New Roman"/>
          <w:spacing w:val="-1"/>
          <w:sz w:val="24"/>
          <w:szCs w:val="24"/>
        </w:rPr>
        <w:t>data</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collection</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is</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the</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first</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step</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in</w:t>
      </w:r>
      <w:r w:rsidRPr="00067DF1">
        <w:rPr>
          <w:rFonts w:ascii="Times New Roman" w:hAnsi="Times New Roman" w:cs="Times New Roman"/>
          <w:spacing w:val="-11"/>
          <w:sz w:val="24"/>
          <w:szCs w:val="24"/>
        </w:rPr>
        <w:t xml:space="preserve"> </w:t>
      </w:r>
      <w:r w:rsidRPr="00067DF1">
        <w:rPr>
          <w:rFonts w:ascii="Times New Roman" w:hAnsi="Times New Roman" w:cs="Times New Roman"/>
          <w:spacing w:val="-1"/>
          <w:sz w:val="24"/>
          <w:szCs w:val="24"/>
        </w:rPr>
        <w:t>sentiment</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analysis.</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The</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collection</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of</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data</w:t>
      </w:r>
      <w:r w:rsidRPr="00067DF1">
        <w:rPr>
          <w:rFonts w:ascii="Times New Roman" w:hAnsi="Times New Roman" w:cs="Times New Roman"/>
          <w:spacing w:val="-11"/>
          <w:sz w:val="24"/>
          <w:szCs w:val="24"/>
        </w:rPr>
        <w:t xml:space="preserve"> </w:t>
      </w:r>
      <w:r w:rsidRPr="00067DF1">
        <w:rPr>
          <w:rFonts w:ascii="Times New Roman" w:hAnsi="Times New Roman" w:cs="Times New Roman"/>
          <w:sz w:val="24"/>
          <w:szCs w:val="24"/>
        </w:rPr>
        <w:t>from</w:t>
      </w:r>
      <w:r w:rsidRPr="00067DF1">
        <w:rPr>
          <w:rFonts w:ascii="Times New Roman" w:hAnsi="Times New Roman" w:cs="Times New Roman"/>
          <w:spacing w:val="1"/>
          <w:sz w:val="24"/>
          <w:szCs w:val="24"/>
        </w:rPr>
        <w:t xml:space="preserve"> </w:t>
      </w:r>
      <w:r w:rsidRPr="00067DF1">
        <w:rPr>
          <w:rFonts w:ascii="Times New Roman" w:hAnsi="Times New Roman" w:cs="Times New Roman"/>
          <w:sz w:val="24"/>
          <w:szCs w:val="24"/>
        </w:rPr>
        <w:t>sources</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like</w:t>
      </w:r>
      <w:r w:rsidRPr="00067DF1">
        <w:rPr>
          <w:rFonts w:ascii="Times New Roman" w:hAnsi="Times New Roman" w:cs="Times New Roman"/>
          <w:spacing w:val="-7"/>
          <w:sz w:val="24"/>
          <w:szCs w:val="24"/>
        </w:rPr>
        <w:t xml:space="preserve"> </w:t>
      </w:r>
      <w:r w:rsidRPr="00067DF1">
        <w:rPr>
          <w:rFonts w:ascii="Times New Roman" w:hAnsi="Times New Roman" w:cs="Times New Roman"/>
          <w:sz w:val="24"/>
          <w:szCs w:val="24"/>
        </w:rPr>
        <w:t>user</w:t>
      </w:r>
      <w:r w:rsidRPr="00067DF1">
        <w:rPr>
          <w:rFonts w:ascii="Times New Roman" w:hAnsi="Times New Roman" w:cs="Times New Roman"/>
          <w:spacing w:val="-7"/>
          <w:sz w:val="24"/>
          <w:szCs w:val="24"/>
        </w:rPr>
        <w:t xml:space="preserve"> </w:t>
      </w:r>
      <w:r w:rsidRPr="00067DF1">
        <w:rPr>
          <w:rFonts w:ascii="Times New Roman" w:hAnsi="Times New Roman" w:cs="Times New Roman"/>
          <w:sz w:val="24"/>
          <w:szCs w:val="24"/>
        </w:rPr>
        <w:t>groups,</w:t>
      </w:r>
      <w:r w:rsidRPr="00067DF1">
        <w:rPr>
          <w:rFonts w:ascii="Times New Roman" w:hAnsi="Times New Roman" w:cs="Times New Roman"/>
          <w:spacing w:val="-7"/>
          <w:sz w:val="24"/>
          <w:szCs w:val="24"/>
        </w:rPr>
        <w:t xml:space="preserve"> </w:t>
      </w:r>
      <w:r w:rsidRPr="00067DF1">
        <w:rPr>
          <w:rFonts w:ascii="Times New Roman" w:hAnsi="Times New Roman" w:cs="Times New Roman"/>
          <w:sz w:val="24"/>
          <w:szCs w:val="24"/>
        </w:rPr>
        <w:t>Twitter,</w:t>
      </w:r>
      <w:r w:rsidRPr="00067DF1">
        <w:rPr>
          <w:rFonts w:ascii="Times New Roman" w:hAnsi="Times New Roman" w:cs="Times New Roman"/>
          <w:spacing w:val="-7"/>
          <w:sz w:val="24"/>
          <w:szCs w:val="24"/>
        </w:rPr>
        <w:t xml:space="preserve"> </w:t>
      </w:r>
      <w:r w:rsidRPr="00067DF1">
        <w:rPr>
          <w:rFonts w:ascii="Times New Roman" w:hAnsi="Times New Roman" w:cs="Times New Roman"/>
          <w:sz w:val="24"/>
          <w:szCs w:val="24"/>
        </w:rPr>
        <w:t>Facebook,</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blogs</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and</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commercial</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website</w:t>
      </w:r>
      <w:r w:rsidRPr="00067DF1">
        <w:rPr>
          <w:rFonts w:ascii="Times New Roman" w:hAnsi="Times New Roman" w:cs="Times New Roman"/>
          <w:spacing w:val="-6"/>
          <w:sz w:val="24"/>
          <w:szCs w:val="24"/>
        </w:rPr>
        <w:t xml:space="preserve"> </w:t>
      </w:r>
      <w:r w:rsidRPr="00067DF1">
        <w:rPr>
          <w:rFonts w:ascii="Times New Roman" w:hAnsi="Times New Roman" w:cs="Times New Roman"/>
          <w:sz w:val="24"/>
          <w:szCs w:val="24"/>
        </w:rPr>
        <w:t>such</w:t>
      </w:r>
      <w:r w:rsidRPr="00067DF1">
        <w:rPr>
          <w:rFonts w:ascii="Times New Roman" w:hAnsi="Times New Roman" w:cs="Times New Roman"/>
          <w:spacing w:val="-7"/>
          <w:sz w:val="24"/>
          <w:szCs w:val="24"/>
        </w:rPr>
        <w:t xml:space="preserve"> </w:t>
      </w:r>
      <w:r w:rsidRPr="00067DF1">
        <w:rPr>
          <w:rFonts w:ascii="Times New Roman" w:hAnsi="Times New Roman" w:cs="Times New Roman"/>
          <w:sz w:val="24"/>
          <w:szCs w:val="24"/>
        </w:rPr>
        <w:t>as</w:t>
      </w:r>
      <w:r w:rsidRPr="00067DF1">
        <w:rPr>
          <w:rFonts w:ascii="Times New Roman" w:hAnsi="Times New Roman" w:cs="Times New Roman"/>
          <w:spacing w:val="1"/>
          <w:sz w:val="24"/>
          <w:szCs w:val="24"/>
        </w:rPr>
        <w:t xml:space="preserve"> </w:t>
      </w:r>
      <w:r w:rsidRPr="00067DF1">
        <w:rPr>
          <w:rFonts w:ascii="Times New Roman" w:hAnsi="Times New Roman" w:cs="Times New Roman"/>
          <w:sz w:val="24"/>
          <w:szCs w:val="24"/>
        </w:rPr>
        <w:t>amazon.com and alibaba.com, etc. This data cannot be analyzed using traditional</w:t>
      </w:r>
      <w:r w:rsidRPr="00067DF1">
        <w:rPr>
          <w:rFonts w:ascii="Times New Roman" w:hAnsi="Times New Roman" w:cs="Times New Roman"/>
          <w:spacing w:val="1"/>
          <w:sz w:val="24"/>
          <w:szCs w:val="24"/>
        </w:rPr>
        <w:t xml:space="preserve"> </w:t>
      </w:r>
      <w:r w:rsidRPr="00067DF1">
        <w:rPr>
          <w:rFonts w:ascii="Times New Roman" w:hAnsi="Times New Roman" w:cs="Times New Roman"/>
          <w:sz w:val="24"/>
          <w:szCs w:val="24"/>
        </w:rPr>
        <w:t>methods like scanning, text analysis, and language processing, which is used for</w:t>
      </w:r>
      <w:r w:rsidRPr="00067DF1">
        <w:rPr>
          <w:rFonts w:ascii="Times New Roman" w:hAnsi="Times New Roman" w:cs="Times New Roman"/>
          <w:spacing w:val="1"/>
          <w:sz w:val="24"/>
          <w:szCs w:val="24"/>
        </w:rPr>
        <w:t xml:space="preserve"> </w:t>
      </w:r>
      <w:r w:rsidRPr="00067DF1">
        <w:rPr>
          <w:rFonts w:ascii="Times New Roman" w:hAnsi="Times New Roman" w:cs="Times New Roman"/>
          <w:sz w:val="24"/>
          <w:szCs w:val="24"/>
        </w:rPr>
        <w:t>extraction and classification. Wei Xu and Tapan Kumar proposed a certain</w:t>
      </w:r>
      <w:r w:rsidRPr="00067DF1">
        <w:rPr>
          <w:rFonts w:ascii="Times New Roman" w:hAnsi="Times New Roman" w:cs="Times New Roman"/>
          <w:spacing w:val="1"/>
          <w:sz w:val="24"/>
          <w:szCs w:val="24"/>
        </w:rPr>
        <w:t xml:space="preserve"> </w:t>
      </w:r>
      <w:r w:rsidRPr="00067DF1">
        <w:rPr>
          <w:rFonts w:ascii="Times New Roman" w:hAnsi="Times New Roman" w:cs="Times New Roman"/>
          <w:w w:val="95"/>
          <w:sz w:val="24"/>
          <w:szCs w:val="24"/>
        </w:rPr>
        <w:t>method for a task of paraphrasing and gathering the tweet data called Twitter Stream</w:t>
      </w:r>
      <w:r w:rsidRPr="00067DF1">
        <w:rPr>
          <w:rFonts w:ascii="Times New Roman" w:hAnsi="Times New Roman" w:cs="Times New Roman"/>
          <w:sz w:val="24"/>
          <w:szCs w:val="24"/>
        </w:rPr>
        <w:t>ing</w:t>
      </w:r>
      <w:r w:rsidRPr="00067DF1">
        <w:rPr>
          <w:rFonts w:ascii="Times New Roman" w:hAnsi="Times New Roman" w:cs="Times New Roman"/>
          <w:spacing w:val="-2"/>
          <w:sz w:val="24"/>
          <w:szCs w:val="24"/>
        </w:rPr>
        <w:t xml:space="preserve"> </w:t>
      </w:r>
      <w:r w:rsidRPr="00067DF1">
        <w:rPr>
          <w:rFonts w:ascii="Times New Roman" w:hAnsi="Times New Roman" w:cs="Times New Roman"/>
          <w:sz w:val="24"/>
          <w:szCs w:val="24"/>
        </w:rPr>
        <w:t>API.</w:t>
      </w:r>
    </w:p>
    <w:p w14:paraId="4BD55342" w14:textId="77777777" w:rsidR="00067DF1" w:rsidRDefault="00067DF1" w:rsidP="00067DF1">
      <w:pPr>
        <w:pStyle w:val="BodyText"/>
      </w:pPr>
    </w:p>
    <w:p w14:paraId="51E7EA0F" w14:textId="77777777" w:rsidR="00067DF1" w:rsidRDefault="00067DF1" w:rsidP="00067DF1">
      <w:pPr>
        <w:pStyle w:val="BodyText"/>
        <w:spacing w:before="1"/>
        <w:rPr>
          <w:sz w:val="30"/>
        </w:rPr>
      </w:pPr>
    </w:p>
    <w:p w14:paraId="490B2E8B" w14:textId="4D864151" w:rsidR="00067DF1" w:rsidRPr="00067DF1" w:rsidRDefault="00067DF1" w:rsidP="00067DF1">
      <w:pPr>
        <w:pStyle w:val="Heading2"/>
        <w:numPr>
          <w:ilvl w:val="1"/>
          <w:numId w:val="3"/>
        </w:numPr>
        <w:tabs>
          <w:tab w:val="left" w:pos="690"/>
        </w:tabs>
        <w:spacing w:before="1"/>
        <w:rPr>
          <w:rFonts w:ascii="Times New Roman" w:hAnsi="Times New Roman" w:cs="Times New Roman"/>
          <w:b/>
          <w:bCs/>
          <w:color w:val="000000" w:themeColor="text1"/>
          <w:sz w:val="28"/>
          <w:szCs w:val="28"/>
        </w:rPr>
      </w:pPr>
      <w:bookmarkStart w:id="1" w:name="2.2_Text_Preparation"/>
      <w:bookmarkEnd w:id="1"/>
      <w:r w:rsidRPr="00067DF1">
        <w:rPr>
          <w:rFonts w:ascii="Times New Roman" w:hAnsi="Times New Roman" w:cs="Times New Roman"/>
          <w:b/>
          <w:bCs/>
          <w:color w:val="000000" w:themeColor="text1"/>
          <w:spacing w:val="-1"/>
          <w:sz w:val="28"/>
          <w:szCs w:val="28"/>
        </w:rPr>
        <w:lastRenderedPageBreak/>
        <w:t xml:space="preserve"> Text</w:t>
      </w:r>
      <w:r w:rsidRPr="00067DF1">
        <w:rPr>
          <w:rFonts w:ascii="Times New Roman" w:hAnsi="Times New Roman" w:cs="Times New Roman"/>
          <w:b/>
          <w:bCs/>
          <w:color w:val="000000" w:themeColor="text1"/>
          <w:spacing w:val="-14"/>
          <w:sz w:val="28"/>
          <w:szCs w:val="28"/>
        </w:rPr>
        <w:t xml:space="preserve"> </w:t>
      </w:r>
      <w:r w:rsidRPr="00067DF1">
        <w:rPr>
          <w:rFonts w:ascii="Times New Roman" w:hAnsi="Times New Roman" w:cs="Times New Roman"/>
          <w:b/>
          <w:bCs/>
          <w:color w:val="000000" w:themeColor="text1"/>
          <w:spacing w:val="-1"/>
          <w:sz w:val="28"/>
          <w:szCs w:val="28"/>
        </w:rPr>
        <w:t>Preparation</w:t>
      </w:r>
    </w:p>
    <w:p w14:paraId="4D057651" w14:textId="77777777" w:rsidR="00067DF1" w:rsidRPr="00067DF1" w:rsidRDefault="00067DF1" w:rsidP="00067DF1">
      <w:pPr>
        <w:pStyle w:val="BodyText"/>
        <w:spacing w:before="8" w:line="360" w:lineRule="auto"/>
        <w:rPr>
          <w:rFonts w:ascii="Times New Roman" w:hAnsi="Times New Roman" w:cs="Times New Roman"/>
          <w:b/>
          <w:i/>
          <w:color w:val="000000" w:themeColor="text1"/>
          <w:sz w:val="24"/>
          <w:szCs w:val="24"/>
        </w:rPr>
      </w:pPr>
    </w:p>
    <w:p w14:paraId="6598E9E0" w14:textId="566CEFB6" w:rsidR="00067DF1" w:rsidRPr="00067DF1" w:rsidRDefault="00067DF1" w:rsidP="00067DF1">
      <w:pPr>
        <w:pStyle w:val="BodyText"/>
        <w:spacing w:line="360" w:lineRule="auto"/>
        <w:ind w:left="171" w:right="120"/>
        <w:jc w:val="both"/>
        <w:rPr>
          <w:rFonts w:ascii="Times New Roman" w:hAnsi="Times New Roman" w:cs="Times New Roman"/>
          <w:color w:val="000000" w:themeColor="text1"/>
          <w:sz w:val="24"/>
          <w:szCs w:val="24"/>
        </w:rPr>
      </w:pPr>
      <w:r w:rsidRPr="00067DF1">
        <w:rPr>
          <w:rFonts w:ascii="Times New Roman" w:hAnsi="Times New Roman" w:cs="Times New Roman"/>
          <w:color w:val="000000" w:themeColor="text1"/>
          <w:spacing w:val="-1"/>
          <w:sz w:val="24"/>
          <w:szCs w:val="24"/>
        </w:rPr>
        <w:t>Text</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preparation</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examines</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pacing w:val="-1"/>
          <w:sz w:val="24"/>
          <w:szCs w:val="24"/>
        </w:rPr>
        <w:t>the</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data</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before</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analyzing</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it.</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pacing w:val="-1"/>
          <w:sz w:val="24"/>
          <w:szCs w:val="24"/>
        </w:rPr>
        <w:t>Some</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reviews</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and</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conversations</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in</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the</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communication</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sites</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contain</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offensive</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and</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inappropriate</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words,</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so</w:t>
      </w:r>
      <w:r w:rsidRPr="00067DF1">
        <w:rPr>
          <w:rFonts w:ascii="Times New Roman" w:hAnsi="Times New Roman" w:cs="Times New Roman"/>
          <w:color w:val="000000" w:themeColor="text1"/>
          <w:spacing w:val="-10"/>
          <w:sz w:val="24"/>
          <w:szCs w:val="24"/>
        </w:rPr>
        <w:t xml:space="preserve"> </w:t>
      </w:r>
      <w:r w:rsidRPr="00067DF1">
        <w:rPr>
          <w:rFonts w:ascii="Times New Roman" w:hAnsi="Times New Roman" w:cs="Times New Roman"/>
          <w:color w:val="000000" w:themeColor="text1"/>
          <w:sz w:val="24"/>
          <w:szCs w:val="24"/>
        </w:rPr>
        <w:t>they</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are examined and preparation to be the result more reliable analysis. This process</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selects the contents that are not related to the analysis and then removes it. Objective of the process is the removal of spam and inappropriate reviews before sent to</w:t>
      </w:r>
      <w:r w:rsidRPr="00067DF1">
        <w:rPr>
          <w:rFonts w:ascii="Times New Roman" w:hAnsi="Times New Roman" w:cs="Times New Roman"/>
          <w:color w:val="000000" w:themeColor="text1"/>
          <w:spacing w:val="-47"/>
          <w:sz w:val="24"/>
          <w:szCs w:val="24"/>
        </w:rPr>
        <w:t xml:space="preserve"> </w:t>
      </w:r>
      <w:r w:rsidRPr="00067DF1">
        <w:rPr>
          <w:rFonts w:ascii="Times New Roman" w:hAnsi="Times New Roman" w:cs="Times New Roman"/>
          <w:color w:val="000000" w:themeColor="text1"/>
          <w:sz w:val="24"/>
          <w:szCs w:val="24"/>
        </w:rPr>
        <w:t>automated analysis. In this case, we can use part of speech (POS) technique which</w:t>
      </w:r>
      <w:r w:rsidRPr="00067DF1">
        <w:rPr>
          <w:rFonts w:ascii="Times New Roman" w:hAnsi="Times New Roman" w:cs="Times New Roman"/>
          <w:color w:val="000000" w:themeColor="text1"/>
          <w:spacing w:val="-47"/>
          <w:sz w:val="24"/>
          <w:szCs w:val="24"/>
        </w:rPr>
        <w:t xml:space="preserve"> </w:t>
      </w:r>
      <w:r w:rsidRPr="00067DF1">
        <w:rPr>
          <w:rFonts w:ascii="Times New Roman" w:hAnsi="Times New Roman" w:cs="Times New Roman"/>
          <w:color w:val="000000" w:themeColor="text1"/>
          <w:sz w:val="24"/>
          <w:szCs w:val="24"/>
        </w:rPr>
        <w:t>are</w:t>
      </w:r>
      <w:r w:rsidRPr="00067DF1">
        <w:rPr>
          <w:rFonts w:ascii="Times New Roman" w:hAnsi="Times New Roman" w:cs="Times New Roman"/>
          <w:color w:val="000000" w:themeColor="text1"/>
          <w:spacing w:val="-2"/>
          <w:sz w:val="24"/>
          <w:szCs w:val="24"/>
        </w:rPr>
        <w:t xml:space="preserve"> </w:t>
      </w:r>
      <w:r w:rsidRPr="00067DF1">
        <w:rPr>
          <w:rFonts w:ascii="Times New Roman" w:hAnsi="Times New Roman" w:cs="Times New Roman"/>
          <w:color w:val="000000" w:themeColor="text1"/>
          <w:sz w:val="24"/>
          <w:szCs w:val="24"/>
        </w:rPr>
        <w:t>used</w:t>
      </w:r>
      <w:r w:rsidRPr="00067DF1">
        <w:rPr>
          <w:rFonts w:ascii="Times New Roman" w:hAnsi="Times New Roman" w:cs="Times New Roman"/>
          <w:color w:val="000000" w:themeColor="text1"/>
          <w:spacing w:val="-2"/>
          <w:sz w:val="24"/>
          <w:szCs w:val="24"/>
        </w:rPr>
        <w:t xml:space="preserve"> </w:t>
      </w:r>
      <w:r w:rsidRPr="00067DF1">
        <w:rPr>
          <w:rFonts w:ascii="Times New Roman" w:hAnsi="Times New Roman" w:cs="Times New Roman"/>
          <w:color w:val="000000" w:themeColor="text1"/>
          <w:sz w:val="24"/>
          <w:szCs w:val="24"/>
        </w:rPr>
        <w:t>for</w:t>
      </w:r>
      <w:r w:rsidRPr="00067DF1">
        <w:rPr>
          <w:rFonts w:ascii="Times New Roman" w:hAnsi="Times New Roman" w:cs="Times New Roman"/>
          <w:color w:val="000000" w:themeColor="text1"/>
          <w:spacing w:val="-2"/>
          <w:sz w:val="24"/>
          <w:szCs w:val="24"/>
        </w:rPr>
        <w:t xml:space="preserve"> </w:t>
      </w:r>
      <w:r w:rsidRPr="00067DF1">
        <w:rPr>
          <w:rFonts w:ascii="Times New Roman" w:hAnsi="Times New Roman" w:cs="Times New Roman"/>
          <w:color w:val="000000" w:themeColor="text1"/>
          <w:sz w:val="24"/>
          <w:szCs w:val="24"/>
        </w:rPr>
        <w:t>text</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preparation</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before</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analysis.</w:t>
      </w:r>
    </w:p>
    <w:p w14:paraId="36511828" w14:textId="77777777" w:rsidR="00067DF1" w:rsidRDefault="00067DF1" w:rsidP="00067DF1">
      <w:pPr>
        <w:pStyle w:val="BodyText"/>
      </w:pPr>
    </w:p>
    <w:p w14:paraId="601891F1" w14:textId="77777777" w:rsidR="00067DF1" w:rsidRDefault="00067DF1" w:rsidP="00067DF1">
      <w:pPr>
        <w:pStyle w:val="BodyText"/>
        <w:spacing w:before="2"/>
        <w:rPr>
          <w:sz w:val="30"/>
        </w:rPr>
      </w:pPr>
    </w:p>
    <w:p w14:paraId="29A3BB78" w14:textId="268E1821" w:rsidR="00067DF1" w:rsidRPr="00067DF1" w:rsidRDefault="00067DF1" w:rsidP="00067DF1">
      <w:pPr>
        <w:pStyle w:val="Heading2"/>
        <w:numPr>
          <w:ilvl w:val="1"/>
          <w:numId w:val="3"/>
        </w:numPr>
        <w:tabs>
          <w:tab w:val="left" w:pos="690"/>
        </w:tabs>
        <w:rPr>
          <w:rFonts w:ascii="Times New Roman" w:hAnsi="Times New Roman" w:cs="Times New Roman"/>
          <w:b/>
          <w:bCs/>
          <w:color w:val="000000" w:themeColor="text1"/>
          <w:sz w:val="28"/>
          <w:szCs w:val="28"/>
        </w:rPr>
      </w:pPr>
      <w:bookmarkStart w:id="2" w:name="2.3_Sentiment_Detection"/>
      <w:bookmarkEnd w:id="2"/>
      <w:r w:rsidRPr="00067DF1">
        <w:rPr>
          <w:rFonts w:ascii="Times New Roman" w:hAnsi="Times New Roman" w:cs="Times New Roman"/>
          <w:b/>
          <w:bCs/>
          <w:color w:val="000000" w:themeColor="text1"/>
          <w:sz w:val="28"/>
          <w:szCs w:val="28"/>
        </w:rPr>
        <w:t>Sentiment</w:t>
      </w:r>
      <w:r w:rsidRPr="00067DF1">
        <w:rPr>
          <w:rFonts w:ascii="Times New Roman" w:hAnsi="Times New Roman" w:cs="Times New Roman"/>
          <w:b/>
          <w:bCs/>
          <w:color w:val="000000" w:themeColor="text1"/>
          <w:spacing w:val="-9"/>
          <w:sz w:val="28"/>
          <w:szCs w:val="28"/>
        </w:rPr>
        <w:t xml:space="preserve"> </w:t>
      </w:r>
      <w:r w:rsidRPr="00067DF1">
        <w:rPr>
          <w:rFonts w:ascii="Times New Roman" w:hAnsi="Times New Roman" w:cs="Times New Roman"/>
          <w:b/>
          <w:bCs/>
          <w:color w:val="000000" w:themeColor="text1"/>
          <w:sz w:val="28"/>
          <w:szCs w:val="28"/>
        </w:rPr>
        <w:t>Detection</w:t>
      </w:r>
    </w:p>
    <w:p w14:paraId="095BBA2C" w14:textId="77777777" w:rsidR="00067DF1" w:rsidRDefault="00067DF1" w:rsidP="00067DF1">
      <w:pPr>
        <w:pStyle w:val="BodyText"/>
        <w:spacing w:before="9"/>
        <w:rPr>
          <w:b/>
          <w:i/>
          <w:sz w:val="27"/>
        </w:rPr>
      </w:pPr>
    </w:p>
    <w:p w14:paraId="1F01D9B7" w14:textId="04BB0830" w:rsidR="00067DF1" w:rsidRDefault="00067DF1" w:rsidP="00067DF1">
      <w:pPr>
        <w:pStyle w:val="BodyText"/>
        <w:spacing w:line="360" w:lineRule="auto"/>
        <w:ind w:left="171" w:right="120"/>
        <w:jc w:val="both"/>
        <w:rPr>
          <w:rFonts w:ascii="Times New Roman" w:hAnsi="Times New Roman" w:cs="Times New Roman"/>
          <w:color w:val="000000" w:themeColor="text1"/>
          <w:sz w:val="24"/>
          <w:szCs w:val="24"/>
        </w:rPr>
      </w:pPr>
      <w:r w:rsidRPr="00067DF1">
        <w:rPr>
          <w:rFonts w:ascii="Times New Roman" w:hAnsi="Times New Roman" w:cs="Times New Roman"/>
          <w:color w:val="000000" w:themeColor="text1"/>
          <w:sz w:val="24"/>
          <w:szCs w:val="24"/>
        </w:rPr>
        <w:t>Sentiment detection is the process of finding the sentiment newline expressed in a</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review</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by</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using</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machine</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learning</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technique</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or</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NLP</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technique;</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these</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are</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also</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called</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pacing w:val="-1"/>
          <w:sz w:val="24"/>
          <w:szCs w:val="24"/>
        </w:rPr>
        <w:t>opinion</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pacing w:val="-1"/>
          <w:sz w:val="24"/>
          <w:szCs w:val="24"/>
        </w:rPr>
        <w:t>mining</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(OM)</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new</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line</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and</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sentiment</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analysis.</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Sentiment</w:t>
      </w:r>
      <w:r w:rsidRPr="00067DF1">
        <w:rPr>
          <w:rFonts w:ascii="Times New Roman" w:hAnsi="Times New Roman" w:cs="Times New Roman"/>
          <w:color w:val="000000" w:themeColor="text1"/>
          <w:spacing w:val="-12"/>
          <w:sz w:val="24"/>
          <w:szCs w:val="24"/>
        </w:rPr>
        <w:t xml:space="preserve"> </w:t>
      </w:r>
      <w:r w:rsidRPr="00067DF1">
        <w:rPr>
          <w:rFonts w:ascii="Times New Roman" w:hAnsi="Times New Roman" w:cs="Times New Roman"/>
          <w:color w:val="000000" w:themeColor="text1"/>
          <w:sz w:val="24"/>
          <w:szCs w:val="24"/>
        </w:rPr>
        <w:t>detection</w:t>
      </w:r>
      <w:r w:rsidRPr="00067DF1">
        <w:rPr>
          <w:rFonts w:ascii="Times New Roman" w:hAnsi="Times New Roman" w:cs="Times New Roman"/>
          <w:color w:val="000000" w:themeColor="text1"/>
          <w:spacing w:val="-11"/>
          <w:sz w:val="24"/>
          <w:szCs w:val="24"/>
        </w:rPr>
        <w:t xml:space="preserve"> </w:t>
      </w:r>
      <w:r w:rsidRPr="00067DF1">
        <w:rPr>
          <w:rFonts w:ascii="Times New Roman" w:hAnsi="Times New Roman" w:cs="Times New Roman"/>
          <w:color w:val="000000" w:themeColor="text1"/>
          <w:sz w:val="24"/>
          <w:szCs w:val="24"/>
        </w:rPr>
        <w:t>consists</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pacing w:val="-2"/>
          <w:sz w:val="24"/>
          <w:szCs w:val="24"/>
        </w:rPr>
        <w:t>of</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2"/>
          <w:sz w:val="24"/>
          <w:szCs w:val="24"/>
        </w:rPr>
        <w:t>the</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2"/>
          <w:sz w:val="24"/>
          <w:szCs w:val="24"/>
        </w:rPr>
        <w:t>examination</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2"/>
          <w:sz w:val="24"/>
          <w:szCs w:val="24"/>
        </w:rPr>
        <w:t>of</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2"/>
          <w:sz w:val="24"/>
          <w:szCs w:val="24"/>
        </w:rPr>
        <w:t>phrases</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2"/>
          <w:sz w:val="24"/>
          <w:szCs w:val="24"/>
        </w:rPr>
        <w:t>and</w:t>
      </w:r>
      <w:r w:rsidRPr="00067DF1">
        <w:rPr>
          <w:rFonts w:ascii="Times New Roman" w:hAnsi="Times New Roman" w:cs="Times New Roman"/>
          <w:color w:val="000000" w:themeColor="text1"/>
          <w:spacing w:val="-14"/>
          <w:sz w:val="24"/>
          <w:szCs w:val="24"/>
        </w:rPr>
        <w:t xml:space="preserve"> </w:t>
      </w:r>
      <w:r w:rsidRPr="00067DF1">
        <w:rPr>
          <w:rFonts w:ascii="Times New Roman" w:hAnsi="Times New Roman" w:cs="Times New Roman"/>
          <w:color w:val="000000" w:themeColor="text1"/>
          <w:spacing w:val="-1"/>
          <w:sz w:val="24"/>
          <w:szCs w:val="24"/>
        </w:rPr>
        <w:t>sentences</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extracted</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from</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reviews</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and</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ideas.</w:t>
      </w:r>
      <w:r w:rsidRPr="00067DF1">
        <w:rPr>
          <w:rFonts w:ascii="Times New Roman" w:hAnsi="Times New Roman" w:cs="Times New Roman"/>
          <w:color w:val="000000" w:themeColor="text1"/>
          <w:spacing w:val="-14"/>
          <w:sz w:val="24"/>
          <w:szCs w:val="24"/>
        </w:rPr>
        <w:t xml:space="preserve"> </w:t>
      </w:r>
      <w:r w:rsidRPr="00067DF1">
        <w:rPr>
          <w:rFonts w:ascii="Times New Roman" w:hAnsi="Times New Roman" w:cs="Times New Roman"/>
          <w:color w:val="000000" w:themeColor="text1"/>
          <w:spacing w:val="-1"/>
          <w:sz w:val="24"/>
          <w:szCs w:val="24"/>
        </w:rPr>
        <w:t>All</w:t>
      </w:r>
      <w:r w:rsidRPr="00067DF1">
        <w:rPr>
          <w:rFonts w:ascii="Times New Roman" w:hAnsi="Times New Roman" w:cs="Times New Roman"/>
          <w:color w:val="000000" w:themeColor="text1"/>
          <w:spacing w:val="-15"/>
          <w:sz w:val="24"/>
          <w:szCs w:val="24"/>
        </w:rPr>
        <w:t xml:space="preserve"> </w:t>
      </w:r>
      <w:r w:rsidRPr="00067DF1">
        <w:rPr>
          <w:rFonts w:ascii="Times New Roman" w:hAnsi="Times New Roman" w:cs="Times New Roman"/>
          <w:color w:val="000000" w:themeColor="text1"/>
          <w:spacing w:val="-1"/>
          <w:sz w:val="24"/>
          <w:szCs w:val="24"/>
        </w:rPr>
        <w:t>the</w:t>
      </w:r>
      <w:r w:rsidRPr="00067DF1">
        <w:rPr>
          <w:rFonts w:ascii="Times New Roman" w:hAnsi="Times New Roman" w:cs="Times New Roman"/>
          <w:color w:val="000000" w:themeColor="text1"/>
          <w:sz w:val="24"/>
          <w:szCs w:val="24"/>
        </w:rPr>
        <w:t xml:space="preserve"> sentences</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containing</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self-expressions</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like</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beliefs,</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opinions,</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and</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abuse</w:t>
      </w:r>
      <w:r w:rsidRPr="00067DF1">
        <w:rPr>
          <w:rFonts w:ascii="Times New Roman" w:hAnsi="Times New Roman" w:cs="Times New Roman"/>
          <w:color w:val="000000" w:themeColor="text1"/>
          <w:spacing w:val="-9"/>
          <w:sz w:val="24"/>
          <w:szCs w:val="24"/>
        </w:rPr>
        <w:t xml:space="preserve"> </w:t>
      </w:r>
      <w:r w:rsidRPr="00067DF1">
        <w:rPr>
          <w:rFonts w:ascii="Times New Roman" w:hAnsi="Times New Roman" w:cs="Times New Roman"/>
          <w:color w:val="000000" w:themeColor="text1"/>
          <w:sz w:val="24"/>
          <w:szCs w:val="24"/>
        </w:rPr>
        <w:t>are</w:t>
      </w:r>
      <w:r w:rsidRPr="00067DF1">
        <w:rPr>
          <w:rFonts w:ascii="Times New Roman" w:hAnsi="Times New Roman" w:cs="Times New Roman"/>
          <w:color w:val="000000" w:themeColor="text1"/>
          <w:spacing w:val="-8"/>
          <w:sz w:val="24"/>
          <w:szCs w:val="24"/>
        </w:rPr>
        <w:t xml:space="preserve"> </w:t>
      </w:r>
      <w:r w:rsidRPr="00067DF1">
        <w:rPr>
          <w:rFonts w:ascii="Times New Roman" w:hAnsi="Times New Roman" w:cs="Times New Roman"/>
          <w:color w:val="000000" w:themeColor="text1"/>
          <w:sz w:val="24"/>
          <w:szCs w:val="24"/>
        </w:rPr>
        <w:t>retained.</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Many research studies in this field included different methods of detection, like</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Lakshmish Kaushik ; one of the recent studies propose a system for automatic</w:t>
      </w:r>
      <w:r w:rsidRPr="00067DF1">
        <w:rPr>
          <w:rFonts w:ascii="Times New Roman" w:hAnsi="Times New Roman" w:cs="Times New Roman"/>
          <w:color w:val="000000" w:themeColor="text1"/>
          <w:spacing w:val="1"/>
          <w:sz w:val="24"/>
          <w:szCs w:val="24"/>
        </w:rPr>
        <w:t xml:space="preserve"> </w:t>
      </w:r>
      <w:r w:rsidRPr="00067DF1">
        <w:rPr>
          <w:rFonts w:ascii="Times New Roman" w:hAnsi="Times New Roman" w:cs="Times New Roman"/>
          <w:color w:val="000000" w:themeColor="text1"/>
          <w:sz w:val="24"/>
          <w:szCs w:val="24"/>
        </w:rPr>
        <w:t>sentiment</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detection</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in</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natural</w:t>
      </w:r>
      <w:r w:rsidRPr="00067DF1">
        <w:rPr>
          <w:rFonts w:ascii="Times New Roman" w:hAnsi="Times New Roman" w:cs="Times New Roman"/>
          <w:color w:val="000000" w:themeColor="text1"/>
          <w:spacing w:val="-2"/>
          <w:sz w:val="24"/>
          <w:szCs w:val="24"/>
        </w:rPr>
        <w:t xml:space="preserve"> </w:t>
      </w:r>
      <w:r w:rsidRPr="00067DF1">
        <w:rPr>
          <w:rFonts w:ascii="Times New Roman" w:hAnsi="Times New Roman" w:cs="Times New Roman"/>
          <w:color w:val="000000" w:themeColor="text1"/>
          <w:sz w:val="24"/>
          <w:szCs w:val="24"/>
        </w:rPr>
        <w:t>audio</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streams</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by</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using</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POS</w:t>
      </w:r>
      <w:r w:rsidRPr="00067DF1">
        <w:rPr>
          <w:rFonts w:ascii="Times New Roman" w:hAnsi="Times New Roman" w:cs="Times New Roman"/>
          <w:color w:val="000000" w:themeColor="text1"/>
          <w:spacing w:val="-3"/>
          <w:sz w:val="24"/>
          <w:szCs w:val="24"/>
        </w:rPr>
        <w:t xml:space="preserve"> </w:t>
      </w:r>
      <w:r w:rsidRPr="00067DF1">
        <w:rPr>
          <w:rFonts w:ascii="Times New Roman" w:hAnsi="Times New Roman" w:cs="Times New Roman"/>
          <w:color w:val="000000" w:themeColor="text1"/>
          <w:sz w:val="24"/>
          <w:szCs w:val="24"/>
        </w:rPr>
        <w:t>technique.</w:t>
      </w:r>
    </w:p>
    <w:p w14:paraId="1635D3E2" w14:textId="769A7BB8" w:rsidR="00067DF1" w:rsidRDefault="00067DF1" w:rsidP="00067DF1">
      <w:pPr>
        <w:pStyle w:val="BodyText"/>
        <w:spacing w:line="360" w:lineRule="auto"/>
        <w:ind w:left="171" w:right="120"/>
        <w:jc w:val="both"/>
        <w:rPr>
          <w:rFonts w:ascii="Times New Roman" w:hAnsi="Times New Roman" w:cs="Times New Roman"/>
          <w:color w:val="000000" w:themeColor="text1"/>
          <w:sz w:val="24"/>
          <w:szCs w:val="24"/>
        </w:rPr>
      </w:pPr>
      <w:r>
        <w:rPr>
          <w:noProof/>
        </w:rPr>
        <w:drawing>
          <wp:inline distT="0" distB="0" distL="0" distR="0" wp14:anchorId="5E9DDEF5" wp14:editId="262BBA65">
            <wp:extent cx="5646420" cy="2651760"/>
            <wp:effectExtent l="0" t="0" r="0" b="0"/>
            <wp:docPr id="14" name="image7.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descr="Diagram&#10;&#10;Description automatically generated"/>
                    <pic:cNvPicPr>
                      <a:picLocks noChangeAspect="1"/>
                    </pic:cNvPicPr>
                  </pic:nvPicPr>
                  <pic:blipFill>
                    <a:blip r:embed="rId13" cstate="print"/>
                    <a:stretch>
                      <a:fillRect/>
                    </a:stretch>
                  </pic:blipFill>
                  <pic:spPr>
                    <a:xfrm>
                      <a:off x="0" y="0"/>
                      <a:ext cx="5646420" cy="2651760"/>
                    </a:xfrm>
                    <a:prstGeom prst="rect">
                      <a:avLst/>
                    </a:prstGeom>
                  </pic:spPr>
                </pic:pic>
              </a:graphicData>
            </a:graphic>
          </wp:inline>
        </w:drawing>
      </w:r>
    </w:p>
    <w:p w14:paraId="1F89498B" w14:textId="52D251A3" w:rsidR="00067DF1" w:rsidRDefault="00067DF1" w:rsidP="00067DF1">
      <w:pPr>
        <w:pStyle w:val="BodyText"/>
        <w:spacing w:line="360" w:lineRule="auto"/>
        <w:ind w:left="171" w:right="120"/>
        <w:jc w:val="both"/>
        <w:rPr>
          <w:rFonts w:ascii="Times New Roman" w:hAnsi="Times New Roman" w:cs="Times New Roman"/>
          <w:color w:val="000000" w:themeColor="text1"/>
          <w:sz w:val="24"/>
          <w:szCs w:val="24"/>
        </w:rPr>
      </w:pPr>
      <w:r w:rsidRPr="000415B3">
        <w:rPr>
          <w:rFonts w:ascii="Times New Roman" w:hAnsi="Times New Roman" w:cs="Times New Roman"/>
          <w:b/>
          <w:bCs/>
          <w:color w:val="000000" w:themeColor="text1"/>
          <w:sz w:val="24"/>
          <w:szCs w:val="24"/>
        </w:rPr>
        <w:t>Fig 2.2</w:t>
      </w:r>
      <w:r>
        <w:rPr>
          <w:rFonts w:ascii="Times New Roman" w:hAnsi="Times New Roman" w:cs="Times New Roman"/>
          <w:color w:val="000000" w:themeColor="text1"/>
          <w:sz w:val="24"/>
          <w:szCs w:val="24"/>
        </w:rPr>
        <w:t xml:space="preserve"> Sentiment classification techniques</w:t>
      </w:r>
    </w:p>
    <w:p w14:paraId="6992CD27" w14:textId="5EE5EA08" w:rsidR="00067DF1" w:rsidRDefault="00067DF1" w:rsidP="00067DF1">
      <w:pPr>
        <w:pStyle w:val="BodyText"/>
        <w:spacing w:line="360" w:lineRule="auto"/>
        <w:ind w:left="171" w:right="120"/>
        <w:jc w:val="both"/>
        <w:rPr>
          <w:rFonts w:ascii="Times New Roman" w:hAnsi="Times New Roman" w:cs="Times New Roman"/>
          <w:color w:val="000000" w:themeColor="text1"/>
          <w:sz w:val="24"/>
          <w:szCs w:val="24"/>
        </w:rPr>
      </w:pPr>
    </w:p>
    <w:p w14:paraId="35501198" w14:textId="77777777" w:rsidR="000415B3" w:rsidRDefault="000415B3" w:rsidP="00067DF1">
      <w:pPr>
        <w:pStyle w:val="BodyText"/>
        <w:spacing w:line="360" w:lineRule="auto"/>
        <w:ind w:left="171" w:right="120"/>
        <w:jc w:val="both"/>
        <w:rPr>
          <w:rFonts w:ascii="Times New Roman" w:hAnsi="Times New Roman" w:cs="Times New Roman"/>
          <w:color w:val="000000" w:themeColor="text1"/>
          <w:sz w:val="24"/>
          <w:szCs w:val="24"/>
        </w:rPr>
      </w:pPr>
    </w:p>
    <w:p w14:paraId="6093AECF" w14:textId="77777777" w:rsidR="005566EC" w:rsidRPr="005566EC" w:rsidRDefault="005566EC" w:rsidP="005566EC">
      <w:pPr>
        <w:shd w:val="clear" w:color="auto" w:fill="FFFFFF"/>
        <w:spacing w:line="0" w:lineRule="auto"/>
        <w:rPr>
          <w:rFonts w:ascii="ff1" w:eastAsia="Times New Roman" w:hAnsi="ff1" w:cs="Times New Roman"/>
          <w:color w:val="000000"/>
          <w:sz w:val="60"/>
          <w:szCs w:val="60"/>
          <w:lang w:val="en-IN"/>
        </w:rPr>
      </w:pPr>
      <w:r w:rsidRPr="005566EC">
        <w:rPr>
          <w:rFonts w:ascii="ff2" w:eastAsia="Times New Roman" w:hAnsi="ff2" w:cs="Times New Roman"/>
          <w:color w:val="000000"/>
          <w:sz w:val="60"/>
          <w:szCs w:val="60"/>
          <w:lang w:val="en-IN"/>
        </w:rPr>
        <w:t>Sentiment analysis (SA) is a process of extensive exploration of data</w:t>
      </w:r>
    </w:p>
    <w:p w14:paraId="1CA62021"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stored on the Web to identify and categorize the views expressed in a part of the</w:t>
      </w:r>
    </w:p>
    <w:p w14:paraId="2C2B5F2A"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text. The intended outcome of this process is to assess the author attitude toward a</w:t>
      </w:r>
    </w:p>
    <w:p w14:paraId="16EEAB8C"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particular topic, movie, product, etc. The result is positive, negative, or neutral. These</w:t>
      </w:r>
    </w:p>
    <w:p w14:paraId="5D37D2C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study illustrated different techniques in SA approach for extracting and analytics</w:t>
      </w:r>
    </w:p>
    <w:p w14:paraId="419F0479"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sentiments associated with the polarity of positive, negative, or neutral on the topic</w:t>
      </w:r>
    </w:p>
    <w:p w14:paraId="0C7B756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selected. Social networks SA can be a useful source of information and data. SA</w:t>
      </w:r>
    </w:p>
    <w:p w14:paraId="77544D14"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acquires important in many areas of business, politics, and thought. So, this study</w:t>
      </w:r>
    </w:p>
    <w:p w14:paraId="781DF5D8"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contains a comprehensive overview of the most important studies in this ﬁeld from</w:t>
      </w:r>
    </w:p>
    <w:p w14:paraId="306D49C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the past to the recent studies till 2017. The main aim of this study is to provide full</w:t>
      </w:r>
    </w:p>
    <w:p w14:paraId="6BB4C0FE"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concept about SA techniques and its classiﬁcation and methods used it. Also, we</w:t>
      </w:r>
    </w:p>
    <w:p w14:paraId="105CBEB9"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give a brief overview of big data techniques and its relation and use in SA ﬁeld.</w:t>
      </w:r>
    </w:p>
    <w:p w14:paraId="510D68CB"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Because the recent period has witnessed a remarkable development in the use of Big</w:t>
      </w:r>
    </w:p>
    <w:p w14:paraId="0A7A0652" w14:textId="77777777" w:rsidR="005566EC" w:rsidRPr="005566EC" w:rsidRDefault="005566EC" w:rsidP="005566EC">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Data (Hadoop) in the process collection of data and reviews from social networks</w:t>
      </w:r>
    </w:p>
    <w:p w14:paraId="7D605C57" w14:textId="529AA43F" w:rsidR="00CB17C7" w:rsidRPr="00BF5CB4" w:rsidRDefault="005566EC" w:rsidP="00BF5CB4">
      <w:pPr>
        <w:shd w:val="clear" w:color="auto" w:fill="FFFFFF"/>
        <w:spacing w:line="0" w:lineRule="auto"/>
        <w:rPr>
          <w:rFonts w:ascii="ff2" w:eastAsia="Times New Roman" w:hAnsi="ff2" w:cs="Times New Roman"/>
          <w:color w:val="000000"/>
          <w:sz w:val="60"/>
          <w:szCs w:val="60"/>
          <w:lang w:val="en-IN"/>
        </w:rPr>
      </w:pPr>
      <w:r w:rsidRPr="005566EC">
        <w:rPr>
          <w:rFonts w:ascii="ff2" w:eastAsia="Times New Roman" w:hAnsi="ff2" w:cs="Times New Roman"/>
          <w:color w:val="000000"/>
          <w:sz w:val="60"/>
          <w:szCs w:val="60"/>
          <w:lang w:val="en-IN"/>
        </w:rPr>
        <w:t>for an</w:t>
      </w:r>
    </w:p>
    <w:p w14:paraId="62BC8C6D" w14:textId="77777777" w:rsidR="00CB17C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0402999B" w14:textId="2818BFBC" w:rsidR="00CB17C7" w:rsidRPr="000E4E02" w:rsidRDefault="00000000" w:rsidP="000415B3">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73667DA" w14:textId="331B21DE" w:rsidR="00067DF1" w:rsidRPr="00067DF1" w:rsidRDefault="00067DF1" w:rsidP="00067DF1">
      <w:pPr>
        <w:spacing w:line="480" w:lineRule="auto"/>
        <w:rPr>
          <w:rFonts w:ascii="Times New Roman" w:eastAsia="Times New Roman" w:hAnsi="Times New Roman" w:cs="Times New Roman"/>
          <w:b/>
          <w:sz w:val="28"/>
          <w:szCs w:val="28"/>
        </w:rPr>
      </w:pPr>
      <w:r w:rsidRPr="00067DF1">
        <w:rPr>
          <w:rFonts w:ascii="Times New Roman" w:eastAsia="Times New Roman" w:hAnsi="Times New Roman" w:cs="Times New Roman"/>
          <w:b/>
          <w:sz w:val="28"/>
          <w:szCs w:val="28"/>
        </w:rPr>
        <w:t>3.1 Methodology</w:t>
      </w:r>
    </w:p>
    <w:p w14:paraId="6F632011" w14:textId="0F54002F" w:rsidR="00067DF1" w:rsidRPr="000415B3" w:rsidRDefault="00067DF1" w:rsidP="000415B3">
      <w:pPr>
        <w:spacing w:line="360" w:lineRule="auto"/>
        <w:ind w:left="220"/>
        <w:rPr>
          <w:rFonts w:ascii="Times New Roman" w:hAnsi="Times New Roman"/>
          <w:sz w:val="24"/>
          <w:szCs w:val="24"/>
          <w:lang w:val="en-IN"/>
        </w:rPr>
      </w:pPr>
      <w:r w:rsidRPr="000415B3">
        <w:rPr>
          <w:rFonts w:ascii="Times New Roman" w:hAnsi="Times New Roman"/>
          <w:sz w:val="24"/>
          <w:szCs w:val="24"/>
          <w:lang w:val="en-IN"/>
        </w:rPr>
        <w:t>The sentiment analysis of Twitter data is an emerging field that needs much more attention. We use Tweepy an API to stream live tweets from Twitter. User based on his interest chooses a keyword and tweets containing that keyword are collected and stored into a list .Then we make it a labelled dataset using pandas data frame. Next we perform pre-processing to clean, remove unwanted text, characters out of the tweets. Using textblob and setting the sentiment fields accordingly. Thus our train data set without pre-processing is ready Then we train our classifier by fitting the train data to the classifier, there after prediction of results over unseen test data set is made which there after provides us with the accuracy with which the classifier had predicted the outcomes. There after we present our results in a pictorial manner which is the best way to showcase results because of its easiness to understand information out of it.</w:t>
      </w:r>
    </w:p>
    <w:p w14:paraId="02D4416A" w14:textId="23DE3263" w:rsidR="00067DF1" w:rsidRDefault="00067DF1" w:rsidP="00067DF1">
      <w:pPr>
        <w:rPr>
          <w:rFonts w:ascii="Times New Roman" w:hAnsi="Times New Roman"/>
          <w:sz w:val="28"/>
          <w:szCs w:val="28"/>
          <w:lang w:val="en-IN"/>
        </w:rPr>
      </w:pPr>
    </w:p>
    <w:p w14:paraId="1E3FC042" w14:textId="72503026" w:rsidR="00067DF1" w:rsidRPr="000415B3" w:rsidRDefault="00067DF1" w:rsidP="00067DF1">
      <w:pPr>
        <w:rPr>
          <w:rFonts w:ascii="Times New Roman" w:hAnsi="Times New Roman"/>
          <w:b/>
          <w:bCs/>
          <w:sz w:val="28"/>
          <w:szCs w:val="28"/>
          <w:lang w:val="en-IN"/>
        </w:rPr>
      </w:pPr>
      <w:r w:rsidRPr="000415B3">
        <w:rPr>
          <w:rFonts w:ascii="Times New Roman" w:hAnsi="Times New Roman"/>
          <w:b/>
          <w:bCs/>
          <w:sz w:val="28"/>
          <w:szCs w:val="28"/>
          <w:lang w:val="en-IN"/>
        </w:rPr>
        <w:t>3.2 Extraction of data</w:t>
      </w:r>
    </w:p>
    <w:p w14:paraId="09542096" w14:textId="77777777" w:rsidR="000E4E02" w:rsidRDefault="000E4E02" w:rsidP="00067DF1">
      <w:pPr>
        <w:rPr>
          <w:rFonts w:ascii="Times New Roman" w:hAnsi="Times New Roman"/>
          <w:sz w:val="28"/>
          <w:szCs w:val="28"/>
          <w:lang w:val="en-IN"/>
        </w:rPr>
      </w:pPr>
    </w:p>
    <w:p w14:paraId="5E5FA02D" w14:textId="510491B1" w:rsidR="00067DF1" w:rsidRPr="000415B3" w:rsidRDefault="00067DF1" w:rsidP="000415B3">
      <w:pPr>
        <w:spacing w:line="360" w:lineRule="auto"/>
        <w:ind w:left="220"/>
        <w:rPr>
          <w:rFonts w:ascii="Times New Roman" w:hAnsi="Times New Roman"/>
          <w:sz w:val="24"/>
          <w:szCs w:val="24"/>
        </w:rPr>
      </w:pPr>
      <w:r w:rsidRPr="000415B3">
        <w:rPr>
          <w:rFonts w:ascii="Times New Roman" w:hAnsi="Times New Roman"/>
          <w:sz w:val="24"/>
          <w:szCs w:val="24"/>
        </w:rPr>
        <w:t>Tweets based on a keyword of user’s choice of interest have been collected using</w:t>
      </w:r>
      <w:r w:rsidRPr="000415B3">
        <w:rPr>
          <w:rFonts w:ascii="Times New Roman" w:hAnsi="Times New Roman"/>
          <w:sz w:val="24"/>
          <w:szCs w:val="24"/>
          <w:lang w:val="en-IN"/>
        </w:rPr>
        <w:t xml:space="preserve"> </w:t>
      </w:r>
      <w:r w:rsidRPr="000415B3">
        <w:rPr>
          <w:rFonts w:ascii="Times New Roman" w:hAnsi="Times New Roman"/>
          <w:sz w:val="24"/>
          <w:szCs w:val="24"/>
        </w:rPr>
        <w:t xml:space="preserve">a twitter API known as Tweepy and stored into a </w:t>
      </w:r>
      <w:r w:rsidR="00C03B8B" w:rsidRPr="000415B3">
        <w:rPr>
          <w:rFonts w:ascii="Times New Roman" w:hAnsi="Times New Roman"/>
          <w:sz w:val="24"/>
          <w:szCs w:val="24"/>
          <w:lang w:val="en-IN"/>
        </w:rPr>
        <w:t>list</w:t>
      </w:r>
      <w:r w:rsidR="00C03B8B" w:rsidRPr="000415B3">
        <w:rPr>
          <w:rFonts w:ascii="Times New Roman" w:hAnsi="Times New Roman"/>
          <w:sz w:val="24"/>
          <w:szCs w:val="24"/>
        </w:rPr>
        <w:t>. This</w:t>
      </w:r>
      <w:r w:rsidRPr="000415B3">
        <w:rPr>
          <w:rFonts w:ascii="Times New Roman" w:hAnsi="Times New Roman"/>
          <w:sz w:val="24"/>
          <w:szCs w:val="24"/>
        </w:rPr>
        <w:t xml:space="preserve"> data set</w:t>
      </w:r>
      <w:r w:rsidRPr="000415B3">
        <w:rPr>
          <w:rFonts w:ascii="Times New Roman" w:hAnsi="Times New Roman"/>
          <w:sz w:val="24"/>
          <w:szCs w:val="24"/>
          <w:lang w:val="en-IN"/>
        </w:rPr>
        <w:t xml:space="preserve"> </w:t>
      </w:r>
      <w:r w:rsidRPr="000415B3">
        <w:rPr>
          <w:rFonts w:ascii="Times New Roman" w:hAnsi="Times New Roman"/>
          <w:sz w:val="24"/>
          <w:szCs w:val="24"/>
        </w:rPr>
        <w:t>collected for sentiment analysis have tweets based on a keyword e.g.,</w:t>
      </w:r>
      <w:r w:rsidRPr="000415B3">
        <w:rPr>
          <w:rFonts w:ascii="Times New Roman" w:hAnsi="Times New Roman"/>
          <w:sz w:val="24"/>
          <w:szCs w:val="24"/>
          <w:lang w:val="en-IN"/>
        </w:rPr>
        <w:t xml:space="preserve">tatasafari </w:t>
      </w:r>
      <w:r w:rsidRPr="000415B3">
        <w:rPr>
          <w:rFonts w:ascii="Times New Roman" w:hAnsi="Times New Roman"/>
          <w:sz w:val="24"/>
          <w:szCs w:val="24"/>
        </w:rPr>
        <w:t>.Tweets mimicking various emotions</w:t>
      </w:r>
      <w:r w:rsidRPr="000415B3">
        <w:rPr>
          <w:rFonts w:ascii="Times New Roman" w:hAnsi="Times New Roman"/>
          <w:sz w:val="24"/>
          <w:szCs w:val="24"/>
          <w:lang w:val="en-IN"/>
        </w:rPr>
        <w:t xml:space="preserve"> </w:t>
      </w:r>
      <w:r w:rsidRPr="000415B3">
        <w:rPr>
          <w:rFonts w:ascii="Times New Roman" w:hAnsi="Times New Roman"/>
          <w:sz w:val="24"/>
          <w:szCs w:val="24"/>
        </w:rPr>
        <w:t xml:space="preserve">as a dataset downloaded from </w:t>
      </w:r>
      <w:r w:rsidRPr="000415B3">
        <w:rPr>
          <w:rFonts w:ascii="Times New Roman" w:hAnsi="Times New Roman"/>
          <w:sz w:val="24"/>
          <w:szCs w:val="24"/>
          <w:lang w:val="en-IN"/>
        </w:rPr>
        <w:t>twitter</w:t>
      </w:r>
      <w:r w:rsidRPr="000415B3">
        <w:rPr>
          <w:rFonts w:ascii="Times New Roman" w:hAnsi="Times New Roman"/>
          <w:sz w:val="24"/>
          <w:szCs w:val="24"/>
        </w:rPr>
        <w:t xml:space="preserve"> is used fo</w:t>
      </w:r>
      <w:r w:rsidRPr="000415B3">
        <w:rPr>
          <w:rFonts w:ascii="Times New Roman" w:hAnsi="Times New Roman"/>
          <w:sz w:val="24"/>
          <w:szCs w:val="24"/>
          <w:lang w:val="en-IN"/>
        </w:rPr>
        <w:t>r sentiment</w:t>
      </w:r>
      <w:r w:rsidRPr="000415B3">
        <w:rPr>
          <w:rFonts w:ascii="Times New Roman" w:hAnsi="Times New Roman"/>
          <w:sz w:val="24"/>
          <w:szCs w:val="24"/>
        </w:rPr>
        <w:t xml:space="preserve"> analysis.</w:t>
      </w:r>
      <w:r w:rsidRPr="000415B3">
        <w:rPr>
          <w:rFonts w:ascii="Times New Roman" w:hAnsi="Times New Roman"/>
          <w:sz w:val="24"/>
          <w:szCs w:val="24"/>
          <w:lang w:val="en-IN"/>
        </w:rPr>
        <w:t xml:space="preserve"> </w:t>
      </w:r>
      <w:r w:rsidRPr="000415B3">
        <w:rPr>
          <w:rFonts w:ascii="Times New Roman" w:hAnsi="Times New Roman"/>
          <w:sz w:val="24"/>
          <w:szCs w:val="24"/>
        </w:rPr>
        <w:t xml:space="preserve">In order to extract the </w:t>
      </w:r>
      <w:r w:rsidR="00C03B8B" w:rsidRPr="000415B3">
        <w:rPr>
          <w:rFonts w:ascii="Times New Roman" w:hAnsi="Times New Roman"/>
          <w:sz w:val="24"/>
          <w:szCs w:val="24"/>
        </w:rPr>
        <w:t>opinion, first</w:t>
      </w:r>
      <w:r w:rsidRPr="000415B3">
        <w:rPr>
          <w:rFonts w:ascii="Times New Roman" w:hAnsi="Times New Roman"/>
          <w:sz w:val="24"/>
          <w:szCs w:val="24"/>
        </w:rPr>
        <w:t xml:space="preserve"> of all data is selected and extracted from</w:t>
      </w:r>
      <w:r w:rsidRPr="000415B3">
        <w:rPr>
          <w:rFonts w:ascii="Times New Roman" w:hAnsi="Times New Roman"/>
          <w:sz w:val="24"/>
          <w:szCs w:val="24"/>
          <w:lang w:val="en-IN"/>
        </w:rPr>
        <w:t xml:space="preserve"> </w:t>
      </w:r>
      <w:r w:rsidRPr="000415B3">
        <w:rPr>
          <w:rFonts w:ascii="Times New Roman" w:hAnsi="Times New Roman"/>
          <w:sz w:val="24"/>
          <w:szCs w:val="24"/>
        </w:rPr>
        <w:t>twitter in the form of tweets. After selecting the data set of the tweets, these tweets</w:t>
      </w:r>
      <w:r w:rsidRPr="000415B3">
        <w:rPr>
          <w:rFonts w:ascii="Times New Roman" w:hAnsi="Times New Roman"/>
          <w:sz w:val="24"/>
          <w:szCs w:val="24"/>
          <w:lang w:val="en-IN"/>
        </w:rPr>
        <w:t xml:space="preserve"> </w:t>
      </w:r>
      <w:r w:rsidRPr="000415B3">
        <w:rPr>
          <w:rFonts w:ascii="Times New Roman" w:hAnsi="Times New Roman"/>
          <w:sz w:val="24"/>
          <w:szCs w:val="24"/>
        </w:rPr>
        <w:t xml:space="preserve">were cleaned from emoticons, unnecessary punctuation marks and a </w:t>
      </w:r>
      <w:r w:rsidRPr="000415B3">
        <w:rPr>
          <w:rFonts w:ascii="Times New Roman" w:hAnsi="Times New Roman"/>
          <w:sz w:val="24"/>
          <w:szCs w:val="24"/>
          <w:lang w:val="en-IN"/>
        </w:rPr>
        <w:t>pandas dataframe</w:t>
      </w:r>
      <w:r w:rsidRPr="000415B3">
        <w:rPr>
          <w:rFonts w:ascii="Times New Roman" w:hAnsi="Times New Roman"/>
          <w:sz w:val="24"/>
          <w:szCs w:val="24"/>
        </w:rPr>
        <w:t xml:space="preserve"> was</w:t>
      </w:r>
      <w:r w:rsidRPr="000415B3">
        <w:rPr>
          <w:rFonts w:ascii="Times New Roman" w:hAnsi="Times New Roman"/>
          <w:sz w:val="24"/>
          <w:szCs w:val="24"/>
          <w:lang w:val="en-IN"/>
        </w:rPr>
        <w:t xml:space="preserve"> </w:t>
      </w:r>
      <w:r w:rsidRPr="000415B3">
        <w:rPr>
          <w:rFonts w:ascii="Times New Roman" w:hAnsi="Times New Roman"/>
          <w:sz w:val="24"/>
          <w:szCs w:val="24"/>
        </w:rPr>
        <w:t>created to store this data in a specific transformed structure. In this structure, all the</w:t>
      </w:r>
      <w:r w:rsidRPr="000415B3">
        <w:rPr>
          <w:rFonts w:ascii="Times New Roman" w:hAnsi="Times New Roman"/>
          <w:sz w:val="24"/>
          <w:szCs w:val="24"/>
          <w:lang w:val="en-IN"/>
        </w:rPr>
        <w:t xml:space="preserve"> </w:t>
      </w:r>
      <w:r w:rsidRPr="000415B3">
        <w:rPr>
          <w:rFonts w:ascii="Times New Roman" w:hAnsi="Times New Roman"/>
          <w:sz w:val="24"/>
          <w:szCs w:val="24"/>
        </w:rPr>
        <w:t xml:space="preserve">transformed tweets are in lowercase alphabets and are divided into different </w:t>
      </w:r>
      <w:r w:rsidR="00C03B8B" w:rsidRPr="000415B3">
        <w:rPr>
          <w:rFonts w:ascii="Times New Roman" w:hAnsi="Times New Roman"/>
          <w:sz w:val="24"/>
          <w:szCs w:val="24"/>
          <w:lang w:val="en-IN"/>
        </w:rPr>
        <w:t>columns.</w:t>
      </w:r>
      <w:r w:rsidRPr="000415B3">
        <w:rPr>
          <w:rFonts w:ascii="Times New Roman" w:hAnsi="Times New Roman"/>
          <w:sz w:val="24"/>
          <w:szCs w:val="24"/>
        </w:rPr>
        <w:t xml:space="preserve"> The details about the steps adopted for the transformation</w:t>
      </w:r>
      <w:r w:rsidRPr="000415B3">
        <w:rPr>
          <w:rFonts w:ascii="Times New Roman" w:hAnsi="Times New Roman"/>
          <w:sz w:val="24"/>
          <w:szCs w:val="24"/>
          <w:lang w:val="en-IN"/>
        </w:rPr>
        <w:t xml:space="preserve"> </w:t>
      </w:r>
      <w:r w:rsidRPr="000415B3">
        <w:rPr>
          <w:rFonts w:ascii="Times New Roman" w:hAnsi="Times New Roman"/>
          <w:sz w:val="24"/>
          <w:szCs w:val="24"/>
        </w:rPr>
        <w:t>of information are described in next subsections.</w:t>
      </w:r>
    </w:p>
    <w:p w14:paraId="3A7A772D" w14:textId="77777777" w:rsidR="000415B3" w:rsidRDefault="000415B3" w:rsidP="00067DF1">
      <w:pPr>
        <w:rPr>
          <w:noProof/>
        </w:rPr>
      </w:pPr>
    </w:p>
    <w:p w14:paraId="6BC7892E" w14:textId="7D0EC3CC" w:rsidR="00067DF1" w:rsidRDefault="000E4E02" w:rsidP="00067DF1">
      <w:pPr>
        <w:rPr>
          <w:rFonts w:ascii="Times New Roman" w:hAnsi="Times New Roman"/>
          <w:sz w:val="28"/>
          <w:szCs w:val="28"/>
        </w:rPr>
      </w:pPr>
      <w:r>
        <w:rPr>
          <w:noProof/>
        </w:rPr>
        <w:lastRenderedPageBreak/>
        <w:drawing>
          <wp:anchor distT="0" distB="0" distL="0" distR="0" simplePos="0" relativeHeight="251659264" behindDoc="0" locked="0" layoutInCell="1" allowOverlap="1" wp14:anchorId="1BD9D4A2" wp14:editId="74389358">
            <wp:simplePos x="0" y="0"/>
            <wp:positionH relativeFrom="page">
              <wp:posOffset>1866900</wp:posOffset>
            </wp:positionH>
            <wp:positionV relativeFrom="paragraph">
              <wp:posOffset>205105</wp:posOffset>
            </wp:positionV>
            <wp:extent cx="4117340" cy="935990"/>
            <wp:effectExtent l="0" t="0" r="0" b="0"/>
            <wp:wrapTopAndBottom/>
            <wp:docPr id="16" name="image4.jpeg" descr="Image result for extraction of twitter data using twee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Image result for extraction of twitter data using tweepy"/>
                    <pic:cNvPicPr>
                      <a:picLocks noChangeAspect="1"/>
                    </pic:cNvPicPr>
                  </pic:nvPicPr>
                  <pic:blipFill>
                    <a:blip r:embed="rId14" cstate="print"/>
                    <a:stretch>
                      <a:fillRect/>
                    </a:stretch>
                  </pic:blipFill>
                  <pic:spPr>
                    <a:xfrm>
                      <a:off x="0" y="0"/>
                      <a:ext cx="4117340" cy="935990"/>
                    </a:xfrm>
                    <a:prstGeom prst="rect">
                      <a:avLst/>
                    </a:prstGeom>
                  </pic:spPr>
                </pic:pic>
              </a:graphicData>
            </a:graphic>
          </wp:anchor>
        </w:drawing>
      </w:r>
    </w:p>
    <w:p w14:paraId="06E8D8E9" w14:textId="4DD09AF3" w:rsidR="000E4E02" w:rsidRPr="000415B3" w:rsidRDefault="000E4E02" w:rsidP="00067DF1">
      <w:pPr>
        <w:rPr>
          <w:rFonts w:ascii="Times New Roman" w:hAnsi="Times New Roman"/>
          <w:sz w:val="24"/>
          <w:szCs w:val="24"/>
        </w:rPr>
      </w:pPr>
      <w:r w:rsidRPr="000415B3">
        <w:rPr>
          <w:rFonts w:ascii="Times New Roman" w:hAnsi="Times New Roman"/>
          <w:sz w:val="24"/>
          <w:szCs w:val="24"/>
        </w:rPr>
        <w:tab/>
      </w:r>
      <w:r w:rsidRPr="000415B3">
        <w:rPr>
          <w:rFonts w:ascii="Times New Roman" w:hAnsi="Times New Roman"/>
          <w:sz w:val="24"/>
          <w:szCs w:val="24"/>
        </w:rPr>
        <w:tab/>
      </w:r>
      <w:r w:rsidRPr="000415B3">
        <w:rPr>
          <w:rFonts w:ascii="Times New Roman" w:hAnsi="Times New Roman"/>
          <w:b/>
          <w:bCs/>
          <w:sz w:val="24"/>
          <w:szCs w:val="24"/>
        </w:rPr>
        <w:t>Fig 3.1</w:t>
      </w:r>
      <w:r w:rsidRPr="000415B3">
        <w:rPr>
          <w:rFonts w:ascii="Times New Roman" w:hAnsi="Times New Roman"/>
          <w:sz w:val="24"/>
          <w:szCs w:val="24"/>
        </w:rPr>
        <w:t xml:space="preserve"> Extraction of data</w:t>
      </w:r>
    </w:p>
    <w:p w14:paraId="56D52807" w14:textId="4A6D86E2" w:rsidR="000E4E02" w:rsidRDefault="000E4E02" w:rsidP="00067DF1">
      <w:pPr>
        <w:rPr>
          <w:rFonts w:ascii="Times New Roman" w:hAnsi="Times New Roman"/>
          <w:sz w:val="28"/>
          <w:szCs w:val="28"/>
        </w:rPr>
      </w:pPr>
    </w:p>
    <w:p w14:paraId="0457E8C4" w14:textId="77777777" w:rsidR="000415B3" w:rsidRDefault="000415B3" w:rsidP="00067DF1">
      <w:pPr>
        <w:rPr>
          <w:rFonts w:ascii="Times New Roman" w:hAnsi="Times New Roman"/>
          <w:b/>
          <w:bCs/>
          <w:sz w:val="28"/>
          <w:szCs w:val="28"/>
        </w:rPr>
      </w:pPr>
    </w:p>
    <w:p w14:paraId="66DC6CFB" w14:textId="73F11FA5" w:rsidR="000E4E02" w:rsidRPr="000415B3" w:rsidRDefault="000E4E02" w:rsidP="00067DF1">
      <w:pPr>
        <w:rPr>
          <w:rFonts w:ascii="Times New Roman" w:hAnsi="Times New Roman"/>
          <w:b/>
          <w:bCs/>
          <w:sz w:val="28"/>
          <w:szCs w:val="28"/>
        </w:rPr>
      </w:pPr>
      <w:r w:rsidRPr="000415B3">
        <w:rPr>
          <w:rFonts w:ascii="Times New Roman" w:hAnsi="Times New Roman"/>
          <w:b/>
          <w:bCs/>
          <w:sz w:val="28"/>
          <w:szCs w:val="28"/>
        </w:rPr>
        <w:t>3.3 Tokenization:</w:t>
      </w:r>
    </w:p>
    <w:p w14:paraId="7D9AD221" w14:textId="77777777" w:rsidR="000E4E02" w:rsidRDefault="000E4E02" w:rsidP="00067DF1">
      <w:pPr>
        <w:rPr>
          <w:rFonts w:ascii="Times New Roman" w:hAnsi="Times New Roman"/>
          <w:sz w:val="28"/>
          <w:szCs w:val="28"/>
        </w:rPr>
      </w:pPr>
    </w:p>
    <w:p w14:paraId="516538EE" w14:textId="19DB8B9C" w:rsidR="000E4E02" w:rsidRPr="000415B3" w:rsidRDefault="000E4E02" w:rsidP="000415B3">
      <w:pPr>
        <w:spacing w:line="360" w:lineRule="auto"/>
        <w:rPr>
          <w:rFonts w:ascii="Times New Roman" w:hAnsi="Times New Roman"/>
          <w:sz w:val="24"/>
          <w:szCs w:val="24"/>
        </w:rPr>
      </w:pPr>
      <w:r w:rsidRPr="000415B3">
        <w:rPr>
          <w:rFonts w:ascii="Times New Roman" w:hAnsi="Times New Roman"/>
          <w:sz w:val="24"/>
          <w:szCs w:val="24"/>
        </w:rPr>
        <w:t>Tokenization is the process of converting text into tokens before transforming it</w:t>
      </w:r>
      <w:r w:rsidRPr="000415B3">
        <w:rPr>
          <w:rFonts w:ascii="Times New Roman" w:hAnsi="Times New Roman"/>
          <w:sz w:val="24"/>
          <w:szCs w:val="24"/>
          <w:lang w:val="en-IN"/>
        </w:rPr>
        <w:t xml:space="preserve"> </w:t>
      </w:r>
      <w:r w:rsidRPr="000415B3">
        <w:rPr>
          <w:rFonts w:ascii="Times New Roman" w:hAnsi="Times New Roman"/>
          <w:sz w:val="24"/>
          <w:szCs w:val="24"/>
        </w:rPr>
        <w:t>into vectors. It is also easier to filter out unnecessary tokens. For example, a document</w:t>
      </w:r>
      <w:r w:rsidRPr="000415B3">
        <w:rPr>
          <w:rFonts w:ascii="Times New Roman" w:hAnsi="Times New Roman"/>
          <w:sz w:val="24"/>
          <w:szCs w:val="24"/>
          <w:lang w:val="en-IN"/>
        </w:rPr>
        <w:t xml:space="preserve"> </w:t>
      </w:r>
      <w:r w:rsidRPr="000415B3">
        <w:rPr>
          <w:rFonts w:ascii="Times New Roman" w:hAnsi="Times New Roman"/>
          <w:sz w:val="24"/>
          <w:szCs w:val="24"/>
        </w:rPr>
        <w:t xml:space="preserve">into paragraphs or sentences into words. In this case we are </w:t>
      </w:r>
      <w:r w:rsidR="000415B3" w:rsidRPr="000415B3">
        <w:rPr>
          <w:rFonts w:ascii="Times New Roman" w:hAnsi="Times New Roman"/>
          <w:sz w:val="24"/>
          <w:szCs w:val="24"/>
        </w:rPr>
        <w:t>tokenizing</w:t>
      </w:r>
      <w:r w:rsidRPr="000415B3">
        <w:rPr>
          <w:rFonts w:ascii="Times New Roman" w:hAnsi="Times New Roman"/>
          <w:sz w:val="24"/>
          <w:szCs w:val="24"/>
        </w:rPr>
        <w:t xml:space="preserve"> the reviews into</w:t>
      </w:r>
      <w:r w:rsidRPr="000415B3">
        <w:rPr>
          <w:rFonts w:ascii="Times New Roman" w:hAnsi="Times New Roman"/>
          <w:sz w:val="24"/>
          <w:szCs w:val="24"/>
          <w:lang w:val="en-IN"/>
        </w:rPr>
        <w:t xml:space="preserve"> w</w:t>
      </w:r>
      <w:r w:rsidRPr="000415B3">
        <w:rPr>
          <w:rFonts w:ascii="Times New Roman" w:hAnsi="Times New Roman"/>
          <w:sz w:val="24"/>
          <w:szCs w:val="24"/>
        </w:rPr>
        <w:t>ords</w:t>
      </w:r>
    </w:p>
    <w:p w14:paraId="72CB8A93" w14:textId="68360CAF" w:rsidR="00CB17C7" w:rsidRPr="000415B3" w:rsidRDefault="00CB17C7" w:rsidP="000415B3">
      <w:pPr>
        <w:spacing w:line="360" w:lineRule="auto"/>
        <w:rPr>
          <w:rFonts w:ascii="Times New Roman" w:hAnsi="Times New Roman"/>
          <w:sz w:val="24"/>
          <w:szCs w:val="24"/>
        </w:rPr>
      </w:pPr>
    </w:p>
    <w:p w14:paraId="7C919267" w14:textId="6B568321" w:rsidR="000E4E02" w:rsidRPr="000415B3" w:rsidRDefault="000E4E02" w:rsidP="000E4E02">
      <w:pPr>
        <w:rPr>
          <w:rFonts w:ascii="Times New Roman" w:hAnsi="Times New Roman"/>
          <w:b/>
          <w:bCs/>
          <w:sz w:val="28"/>
          <w:szCs w:val="28"/>
        </w:rPr>
      </w:pPr>
      <w:r w:rsidRPr="000415B3">
        <w:rPr>
          <w:rFonts w:ascii="Times New Roman" w:hAnsi="Times New Roman"/>
          <w:b/>
          <w:bCs/>
          <w:sz w:val="28"/>
          <w:szCs w:val="28"/>
        </w:rPr>
        <w:t>3.4 Classification of tweets:</w:t>
      </w:r>
    </w:p>
    <w:p w14:paraId="70F16DB0" w14:textId="63121716" w:rsidR="000E4E02" w:rsidRPr="000415B3" w:rsidRDefault="000E4E02" w:rsidP="000415B3">
      <w:pPr>
        <w:spacing w:line="360" w:lineRule="auto"/>
        <w:rPr>
          <w:rFonts w:ascii="Times New Roman" w:hAnsi="Times New Roman"/>
          <w:sz w:val="24"/>
          <w:szCs w:val="24"/>
        </w:rPr>
      </w:pPr>
      <w:r w:rsidRPr="000415B3">
        <w:rPr>
          <w:rFonts w:ascii="Times New Roman" w:hAnsi="Times New Roman"/>
          <w:sz w:val="24"/>
          <w:szCs w:val="24"/>
        </w:rPr>
        <w:t xml:space="preserve"> </w:t>
      </w:r>
    </w:p>
    <w:p w14:paraId="24FEC2CD" w14:textId="2102A936" w:rsidR="000E4E02" w:rsidRPr="000415B3" w:rsidRDefault="000E4E02" w:rsidP="000415B3">
      <w:pPr>
        <w:spacing w:line="360" w:lineRule="auto"/>
        <w:rPr>
          <w:rFonts w:ascii="Times-Roman" w:eastAsia="Times-Roman" w:hAnsi="Times-Roman" w:cs="Times-Roman"/>
          <w:color w:val="000000"/>
          <w:sz w:val="24"/>
          <w:szCs w:val="24"/>
          <w:lang w:val="en-IN" w:eastAsia="zh-CN" w:bidi="ar"/>
        </w:rPr>
      </w:pPr>
      <w:r w:rsidRPr="000415B3">
        <w:rPr>
          <w:rFonts w:ascii="Times New Roman" w:hAnsi="Times New Roman"/>
          <w:sz w:val="24"/>
          <w:szCs w:val="24"/>
          <w:lang w:val="en-IN"/>
        </w:rPr>
        <w:t xml:space="preserve"> Now to classify tweets into </w:t>
      </w:r>
      <w:r w:rsidR="00C03B8B" w:rsidRPr="000415B3">
        <w:rPr>
          <w:rFonts w:ascii="Times New Roman" w:hAnsi="Times New Roman"/>
          <w:sz w:val="24"/>
          <w:szCs w:val="24"/>
          <w:lang w:val="en-IN"/>
        </w:rPr>
        <w:t>positive,</w:t>
      </w:r>
      <w:r w:rsidRPr="000415B3">
        <w:rPr>
          <w:rFonts w:ascii="Times New Roman" w:hAnsi="Times New Roman"/>
          <w:sz w:val="24"/>
          <w:szCs w:val="24"/>
          <w:lang w:val="en-IN"/>
        </w:rPr>
        <w:t xml:space="preserve"> negative and neutral we used TextBlob.sentiment.polarity and TextBlob.sentiment.subjectivity function which gives us the sentiment score .</w:t>
      </w:r>
      <w:r w:rsidRPr="000415B3">
        <w:rPr>
          <w:rFonts w:ascii="Times-Roman" w:eastAsia="Times-Roman" w:hAnsi="Times-Roman" w:cs="Times-Roman"/>
          <w:color w:val="000000"/>
          <w:sz w:val="24"/>
          <w:szCs w:val="24"/>
          <w:lang w:eastAsia="zh-CN" w:bidi="ar"/>
        </w:rPr>
        <w:t xml:space="preserve">On the </w:t>
      </w:r>
      <w:r w:rsidRPr="000415B3">
        <w:rPr>
          <w:rFonts w:ascii="Times-Roman" w:eastAsia="Times-Roman" w:hAnsi="Times-Roman" w:cs="Times-Roman"/>
          <w:color w:val="000000"/>
          <w:sz w:val="24"/>
          <w:szCs w:val="24"/>
          <w:lang w:val="en-IN" w:eastAsia="zh-CN" w:bidi="ar"/>
        </w:rPr>
        <w:t xml:space="preserve">pandas dataframe we applied getPolarity() and getSubjectivity() which used </w:t>
      </w:r>
      <w:r w:rsidRPr="000415B3">
        <w:rPr>
          <w:rFonts w:ascii="Times-Roman" w:eastAsia="Times-Roman" w:hAnsi="Times-Roman" w:cs="Times-Roman"/>
          <w:color w:val="000000"/>
          <w:sz w:val="24"/>
          <w:szCs w:val="24"/>
          <w:lang w:eastAsia="zh-CN" w:bidi="ar"/>
        </w:rPr>
        <w:t xml:space="preserve">polarity </w:t>
      </w:r>
      <w:r w:rsidRPr="000415B3">
        <w:rPr>
          <w:rFonts w:ascii="Times-Roman" w:eastAsia="Times-Roman" w:hAnsi="Times-Roman" w:cs="Times-Roman"/>
          <w:color w:val="000000"/>
          <w:sz w:val="24"/>
          <w:szCs w:val="24"/>
          <w:lang w:val="en-IN" w:eastAsia="zh-CN" w:bidi="ar"/>
        </w:rPr>
        <w:t xml:space="preserve">and subjectivity </w:t>
      </w:r>
      <w:r w:rsidRPr="000415B3">
        <w:rPr>
          <w:rFonts w:ascii="Times-Roman" w:eastAsia="Times-Roman" w:hAnsi="Times-Roman" w:cs="Times-Roman"/>
          <w:color w:val="000000"/>
          <w:sz w:val="24"/>
          <w:szCs w:val="24"/>
          <w:lang w:eastAsia="zh-CN" w:bidi="ar"/>
        </w:rPr>
        <w:t xml:space="preserve">operation </w:t>
      </w:r>
      <w:r w:rsidRPr="000415B3">
        <w:rPr>
          <w:rFonts w:ascii="Times-Roman" w:eastAsia="Times-Roman" w:hAnsi="Times-Roman" w:cs="Times-Roman"/>
          <w:color w:val="000000"/>
          <w:sz w:val="24"/>
          <w:szCs w:val="24"/>
          <w:lang w:val="en-IN" w:eastAsia="zh-CN" w:bidi="ar"/>
        </w:rPr>
        <w:t>of TextBlob library</w:t>
      </w:r>
      <w:r w:rsidRPr="000415B3">
        <w:rPr>
          <w:rFonts w:ascii="Times-Roman" w:eastAsia="Times-Roman" w:hAnsi="Times-Roman" w:cs="Times-Roman"/>
          <w:color w:val="000000"/>
          <w:sz w:val="24"/>
          <w:szCs w:val="24"/>
          <w:lang w:eastAsia="zh-CN" w:bidi="ar"/>
        </w:rPr>
        <w:t xml:space="preserve"> . The polarity function is used for generating the sentiment scores for each tweet</w:t>
      </w:r>
      <w:r w:rsidRPr="000415B3">
        <w:rPr>
          <w:rFonts w:ascii="Times-Roman" w:eastAsia="Times-Roman" w:hAnsi="Times-Roman" w:cs="Times-Roman"/>
          <w:color w:val="000000"/>
          <w:sz w:val="24"/>
          <w:szCs w:val="24"/>
          <w:lang w:val="en-IN" w:eastAsia="zh-CN" w:bidi="ar"/>
        </w:rPr>
        <w:t xml:space="preserve"> and subjectivity is used to measure the personal opinion of the tweet </w:t>
      </w:r>
      <w:r w:rsidR="00C03B8B" w:rsidRPr="000415B3">
        <w:rPr>
          <w:rFonts w:ascii="Times-Roman" w:eastAsia="Times-Roman" w:hAnsi="Times-Roman" w:cs="Times-Roman"/>
          <w:color w:val="000000"/>
          <w:sz w:val="24"/>
          <w:szCs w:val="24"/>
          <w:lang w:val="en-IN" w:eastAsia="zh-CN" w:bidi="ar"/>
        </w:rPr>
        <w:t>users.</w:t>
      </w:r>
      <w:r w:rsidRPr="000415B3">
        <w:rPr>
          <w:rFonts w:ascii="Times-Roman" w:eastAsia="Times-Roman" w:hAnsi="Times-Roman" w:cs="Times-Roman"/>
          <w:color w:val="000000"/>
          <w:sz w:val="24"/>
          <w:szCs w:val="24"/>
          <w:lang w:eastAsia="zh-CN" w:bidi="ar"/>
        </w:rPr>
        <w:t xml:space="preserve"> The Sentiment Score </w:t>
      </w:r>
      <w:r w:rsidR="00C03B8B" w:rsidRPr="000415B3">
        <w:rPr>
          <w:rFonts w:ascii="Times-Roman" w:eastAsia="Times-Roman" w:hAnsi="Times-Roman" w:cs="Times-Roman"/>
          <w:color w:val="000000"/>
          <w:sz w:val="24"/>
          <w:szCs w:val="24"/>
          <w:lang w:eastAsia="zh-CN" w:bidi="ar"/>
        </w:rPr>
        <w:t xml:space="preserve">of </w:t>
      </w:r>
      <w:r w:rsidR="00C03B8B" w:rsidRPr="000415B3">
        <w:rPr>
          <w:rFonts w:ascii="Times-Roman" w:eastAsia="Times-Roman" w:hAnsi="Times-Roman" w:cs="Times-Roman"/>
          <w:color w:val="000000"/>
          <w:sz w:val="24"/>
          <w:szCs w:val="24"/>
          <w:lang w:val="en-IN" w:eastAsia="zh-CN" w:bidi="ar"/>
        </w:rPr>
        <w:t>each</w:t>
      </w:r>
      <w:r w:rsidRPr="000415B3">
        <w:rPr>
          <w:rFonts w:ascii="Times-Roman" w:eastAsia="Times-Roman" w:hAnsi="Times-Roman" w:cs="Times-Roman"/>
          <w:color w:val="000000"/>
          <w:sz w:val="24"/>
          <w:szCs w:val="24"/>
          <w:lang w:eastAsia="zh-CN" w:bidi="ar"/>
        </w:rPr>
        <w:t xml:space="preserve"> tweet can be positive or negative </w:t>
      </w:r>
      <w:r w:rsidRPr="000415B3">
        <w:rPr>
          <w:rFonts w:ascii="Times-Roman" w:eastAsia="Times-Roman" w:hAnsi="Times-Roman" w:cs="Times-Roman"/>
          <w:color w:val="000000"/>
          <w:sz w:val="24"/>
          <w:szCs w:val="24"/>
          <w:lang w:val="en-IN" w:eastAsia="zh-CN" w:bidi="ar"/>
        </w:rPr>
        <w:t xml:space="preserve">or neutral </w:t>
      </w:r>
      <w:r w:rsidRPr="000415B3">
        <w:rPr>
          <w:rFonts w:ascii="Times-Roman" w:eastAsia="Times-Roman" w:hAnsi="Times-Roman" w:cs="Times-Roman"/>
          <w:color w:val="000000"/>
          <w:sz w:val="24"/>
          <w:szCs w:val="24"/>
          <w:lang w:eastAsia="zh-CN" w:bidi="ar"/>
        </w:rPr>
        <w:t xml:space="preserve">on the basis of opinions of </w:t>
      </w:r>
      <w:r w:rsidR="00C03B8B" w:rsidRPr="000415B3">
        <w:rPr>
          <w:rFonts w:ascii="Times-Roman" w:eastAsia="Times-Roman" w:hAnsi="Times-Roman" w:cs="Times-Roman"/>
          <w:color w:val="000000"/>
          <w:sz w:val="24"/>
          <w:szCs w:val="24"/>
          <w:lang w:eastAsia="zh-CN" w:bidi="ar"/>
        </w:rPr>
        <w:t>public</w:t>
      </w:r>
      <w:r w:rsidR="00C03B8B" w:rsidRPr="000415B3">
        <w:rPr>
          <w:rFonts w:ascii="Times-Roman" w:eastAsia="Times-Roman" w:hAnsi="Times-Roman" w:cs="Times-Roman"/>
          <w:color w:val="000000"/>
          <w:sz w:val="24"/>
          <w:szCs w:val="24"/>
          <w:lang w:val="en-IN" w:eastAsia="zh-CN" w:bidi="ar"/>
        </w:rPr>
        <w:t>.</w:t>
      </w:r>
    </w:p>
    <w:p w14:paraId="30A2DDA4" w14:textId="731DA21C" w:rsidR="000E4E02" w:rsidRDefault="000E4E02" w:rsidP="000E4E02">
      <w:pPr>
        <w:rPr>
          <w:rFonts w:ascii="Times-Roman" w:eastAsia="Times-Roman" w:hAnsi="Times-Roman" w:cs="Times-Roman"/>
          <w:color w:val="000000"/>
          <w:sz w:val="28"/>
          <w:szCs w:val="28"/>
          <w:lang w:val="en-IN" w:eastAsia="zh-CN" w:bidi="ar"/>
        </w:rPr>
      </w:pPr>
    </w:p>
    <w:p w14:paraId="5D3AEF2A" w14:textId="04FA0816" w:rsidR="000E4E02" w:rsidRDefault="000E4E02" w:rsidP="000E4E02">
      <w:pPr>
        <w:ind w:left="220"/>
        <w:rPr>
          <w:rFonts w:ascii="Times New Roman" w:hAnsi="Times New Roman"/>
          <w:b/>
          <w:bCs/>
          <w:sz w:val="28"/>
          <w:szCs w:val="28"/>
          <w:lang w:val="en-IN"/>
        </w:rPr>
      </w:pPr>
      <w:r w:rsidRPr="000415B3">
        <w:rPr>
          <w:rFonts w:ascii="Times-Roman" w:eastAsia="Times-Roman" w:hAnsi="Times-Roman" w:cs="Times-Roman"/>
          <w:b/>
          <w:bCs/>
          <w:color w:val="000000"/>
          <w:sz w:val="28"/>
          <w:szCs w:val="28"/>
          <w:lang w:eastAsia="zh-CN" w:bidi="ar"/>
        </w:rPr>
        <w:t xml:space="preserve">3.4.1 </w:t>
      </w:r>
      <w:r w:rsidRPr="000415B3">
        <w:rPr>
          <w:rFonts w:ascii="Times New Roman" w:hAnsi="Times New Roman"/>
          <w:b/>
          <w:bCs/>
          <w:sz w:val="28"/>
          <w:szCs w:val="28"/>
          <w:lang w:val="en-IN"/>
        </w:rPr>
        <w:t xml:space="preserve">Sentiment </w:t>
      </w:r>
      <w:r w:rsidR="00C03B8B" w:rsidRPr="000415B3">
        <w:rPr>
          <w:rFonts w:ascii="Times New Roman" w:hAnsi="Times New Roman"/>
          <w:b/>
          <w:bCs/>
          <w:sz w:val="28"/>
          <w:szCs w:val="28"/>
          <w:lang w:val="en-IN"/>
        </w:rPr>
        <w:t>score:</w:t>
      </w:r>
    </w:p>
    <w:p w14:paraId="6C415229" w14:textId="77777777" w:rsidR="000415B3" w:rsidRPr="000415B3" w:rsidRDefault="000415B3" w:rsidP="000E4E02">
      <w:pPr>
        <w:ind w:left="220"/>
        <w:rPr>
          <w:rFonts w:ascii="Times New Roman" w:hAnsi="Times New Roman"/>
          <w:b/>
          <w:bCs/>
          <w:sz w:val="28"/>
          <w:szCs w:val="28"/>
        </w:rPr>
      </w:pPr>
    </w:p>
    <w:p w14:paraId="38F5F493" w14:textId="2B44E6B9" w:rsidR="000E4E02" w:rsidRPr="000415B3" w:rsidRDefault="000E4E02" w:rsidP="000415B3">
      <w:pPr>
        <w:spacing w:line="360" w:lineRule="auto"/>
        <w:ind w:left="220"/>
        <w:rPr>
          <w:rFonts w:ascii="Times New Roman" w:hAnsi="Times New Roman"/>
          <w:sz w:val="24"/>
          <w:szCs w:val="24"/>
        </w:rPr>
      </w:pPr>
      <w:r w:rsidRPr="000415B3">
        <w:rPr>
          <w:rFonts w:ascii="Times New Roman" w:hAnsi="Times New Roman"/>
          <w:sz w:val="24"/>
          <w:szCs w:val="24"/>
          <w:lang w:val="en-IN"/>
        </w:rPr>
        <w:t xml:space="preserve">The Senti-Strength Scale is used for measuring the </w:t>
      </w:r>
      <w:r w:rsidR="00C03B8B" w:rsidRPr="000415B3">
        <w:rPr>
          <w:rFonts w:ascii="Times New Roman" w:hAnsi="Times New Roman"/>
          <w:sz w:val="24"/>
          <w:szCs w:val="24"/>
          <w:lang w:val="en-IN"/>
        </w:rPr>
        <w:t>polarity (</w:t>
      </w:r>
      <w:r w:rsidRPr="000415B3">
        <w:rPr>
          <w:rFonts w:ascii="Times New Roman" w:hAnsi="Times New Roman"/>
          <w:sz w:val="24"/>
          <w:szCs w:val="24"/>
          <w:lang w:val="en-IN"/>
        </w:rPr>
        <w:t>Sentiment) score for positive ,negative and neutral tweets in which +1 means Positive , -1 for  Negative and 0 for Neutral . The sentiment score is a more specific numerical illustration of the Opinions of people.</w:t>
      </w:r>
    </w:p>
    <w:p w14:paraId="52E0FB97" w14:textId="510C6C76" w:rsidR="000E4E02" w:rsidRPr="000415B3" w:rsidRDefault="000E4E02" w:rsidP="000415B3">
      <w:pPr>
        <w:spacing w:line="360" w:lineRule="auto"/>
        <w:rPr>
          <w:rFonts w:ascii="Times-Roman" w:eastAsia="Times-Roman" w:hAnsi="Times-Roman" w:cs="Times-Roman"/>
          <w:color w:val="000000"/>
          <w:sz w:val="24"/>
          <w:szCs w:val="24"/>
          <w:lang w:eastAsia="zh-CN" w:bidi="ar"/>
        </w:rPr>
      </w:pPr>
    </w:p>
    <w:p w14:paraId="64A9CF45" w14:textId="61817330" w:rsidR="000E4E02" w:rsidRDefault="000E4E02" w:rsidP="000E4E02">
      <w:pPr>
        <w:rPr>
          <w:rFonts w:ascii="Times-Roman" w:eastAsia="Times-Roman" w:hAnsi="Times-Roman" w:cs="Times-Roman"/>
          <w:color w:val="000000"/>
          <w:sz w:val="28"/>
          <w:szCs w:val="28"/>
          <w:lang w:eastAsia="zh-CN" w:bidi="ar"/>
        </w:rPr>
      </w:pPr>
      <w:r>
        <w:rPr>
          <w:noProof/>
        </w:rPr>
        <w:lastRenderedPageBreak/>
        <w:drawing>
          <wp:inline distT="0" distB="0" distL="114300" distR="114300" wp14:anchorId="3E2CF292" wp14:editId="5D62A7B9">
            <wp:extent cx="4869180" cy="2842260"/>
            <wp:effectExtent l="0" t="0" r="762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pic:cNvPicPr>
                  </pic:nvPicPr>
                  <pic:blipFill>
                    <a:blip r:embed="rId15"/>
                    <a:stretch>
                      <a:fillRect/>
                    </a:stretch>
                  </pic:blipFill>
                  <pic:spPr>
                    <a:xfrm>
                      <a:off x="0" y="0"/>
                      <a:ext cx="4869180" cy="2842260"/>
                    </a:xfrm>
                    <a:prstGeom prst="rect">
                      <a:avLst/>
                    </a:prstGeom>
                    <a:noFill/>
                    <a:ln>
                      <a:noFill/>
                    </a:ln>
                  </pic:spPr>
                </pic:pic>
              </a:graphicData>
            </a:graphic>
          </wp:inline>
        </w:drawing>
      </w:r>
    </w:p>
    <w:p w14:paraId="480C900B" w14:textId="4B74744F" w:rsidR="000E4E02" w:rsidRDefault="000E4E02" w:rsidP="000E4E02">
      <w:pPr>
        <w:rPr>
          <w:rFonts w:ascii="Times New Roman" w:hAnsi="Times New Roman"/>
          <w:sz w:val="28"/>
          <w:szCs w:val="28"/>
        </w:rPr>
      </w:pPr>
    </w:p>
    <w:p w14:paraId="4D9EDEE1" w14:textId="62D931F5" w:rsidR="000E4E02" w:rsidRDefault="000E4E02" w:rsidP="000E4E02">
      <w:pPr>
        <w:rPr>
          <w:rFonts w:ascii="Times New Roman" w:hAnsi="Times New Roman"/>
          <w:sz w:val="28"/>
          <w:szCs w:val="28"/>
        </w:rPr>
      </w:pPr>
    </w:p>
    <w:p w14:paraId="415E6423" w14:textId="5D346E47" w:rsidR="000E4E02" w:rsidRDefault="000E4E02" w:rsidP="000E4E02">
      <w:pPr>
        <w:rPr>
          <w:rFonts w:ascii="Times New Roman" w:hAnsi="Times New Roman"/>
          <w:sz w:val="28"/>
          <w:szCs w:val="28"/>
        </w:rPr>
      </w:pPr>
    </w:p>
    <w:p w14:paraId="3F777249" w14:textId="646821D9" w:rsidR="000E4E02" w:rsidRDefault="000E4E02" w:rsidP="000E4E02">
      <w:pPr>
        <w:rPr>
          <w:rFonts w:ascii="Times New Roman" w:hAnsi="Times New Roman"/>
          <w:sz w:val="28"/>
          <w:szCs w:val="28"/>
        </w:rPr>
      </w:pPr>
    </w:p>
    <w:p w14:paraId="7E50BF4F" w14:textId="6291A749" w:rsidR="000E4E02" w:rsidRDefault="000E4E02">
      <w:pPr>
        <w:spacing w:line="480" w:lineRule="auto"/>
        <w:jc w:val="both"/>
        <w:rPr>
          <w:rFonts w:ascii="Times New Roman" w:eastAsia="Times New Roman" w:hAnsi="Times New Roman" w:cs="Times New Roman"/>
          <w:b/>
          <w:sz w:val="32"/>
          <w:szCs w:val="32"/>
        </w:rPr>
      </w:pPr>
    </w:p>
    <w:p w14:paraId="08CB8DDE" w14:textId="040E28D0" w:rsidR="000415B3" w:rsidRDefault="000415B3">
      <w:pPr>
        <w:spacing w:line="480" w:lineRule="auto"/>
        <w:jc w:val="both"/>
        <w:rPr>
          <w:rFonts w:ascii="Times New Roman" w:eastAsia="Times New Roman" w:hAnsi="Times New Roman" w:cs="Times New Roman"/>
          <w:b/>
          <w:sz w:val="32"/>
          <w:szCs w:val="32"/>
        </w:rPr>
      </w:pPr>
    </w:p>
    <w:p w14:paraId="2E4058A7" w14:textId="7595D522" w:rsidR="000415B3" w:rsidRDefault="000415B3">
      <w:pPr>
        <w:spacing w:line="480" w:lineRule="auto"/>
        <w:jc w:val="both"/>
        <w:rPr>
          <w:rFonts w:ascii="Times New Roman" w:eastAsia="Times New Roman" w:hAnsi="Times New Roman" w:cs="Times New Roman"/>
          <w:b/>
          <w:sz w:val="32"/>
          <w:szCs w:val="32"/>
        </w:rPr>
      </w:pPr>
    </w:p>
    <w:p w14:paraId="101E6AB9" w14:textId="79F0E7F0" w:rsidR="000415B3" w:rsidRDefault="000415B3">
      <w:pPr>
        <w:spacing w:line="480" w:lineRule="auto"/>
        <w:jc w:val="both"/>
        <w:rPr>
          <w:rFonts w:ascii="Times New Roman" w:eastAsia="Times New Roman" w:hAnsi="Times New Roman" w:cs="Times New Roman"/>
          <w:b/>
          <w:sz w:val="32"/>
          <w:szCs w:val="32"/>
        </w:rPr>
      </w:pPr>
    </w:p>
    <w:p w14:paraId="29FECCE3" w14:textId="2F06ED1E" w:rsidR="000415B3" w:rsidRDefault="000415B3">
      <w:pPr>
        <w:spacing w:line="480" w:lineRule="auto"/>
        <w:jc w:val="both"/>
        <w:rPr>
          <w:rFonts w:ascii="Times New Roman" w:eastAsia="Times New Roman" w:hAnsi="Times New Roman" w:cs="Times New Roman"/>
          <w:b/>
          <w:sz w:val="32"/>
          <w:szCs w:val="32"/>
        </w:rPr>
      </w:pPr>
    </w:p>
    <w:p w14:paraId="37C36AC5" w14:textId="5EE3DD5C" w:rsidR="000415B3" w:rsidRDefault="000415B3">
      <w:pPr>
        <w:spacing w:line="480" w:lineRule="auto"/>
        <w:jc w:val="both"/>
        <w:rPr>
          <w:rFonts w:ascii="Times New Roman" w:eastAsia="Times New Roman" w:hAnsi="Times New Roman" w:cs="Times New Roman"/>
          <w:b/>
          <w:sz w:val="32"/>
          <w:szCs w:val="32"/>
        </w:rPr>
      </w:pPr>
    </w:p>
    <w:p w14:paraId="66AFEB6F" w14:textId="05E7F970" w:rsidR="000415B3" w:rsidRDefault="000415B3">
      <w:pPr>
        <w:spacing w:line="480" w:lineRule="auto"/>
        <w:jc w:val="both"/>
        <w:rPr>
          <w:rFonts w:ascii="Times New Roman" w:eastAsia="Times New Roman" w:hAnsi="Times New Roman" w:cs="Times New Roman"/>
          <w:b/>
          <w:sz w:val="32"/>
          <w:szCs w:val="32"/>
        </w:rPr>
      </w:pPr>
    </w:p>
    <w:p w14:paraId="2F58F7AF" w14:textId="0322BEAF" w:rsidR="000415B3" w:rsidRDefault="000415B3">
      <w:pPr>
        <w:spacing w:line="480" w:lineRule="auto"/>
        <w:jc w:val="both"/>
        <w:rPr>
          <w:rFonts w:ascii="Times New Roman" w:eastAsia="Times New Roman" w:hAnsi="Times New Roman" w:cs="Times New Roman"/>
          <w:b/>
          <w:sz w:val="32"/>
          <w:szCs w:val="32"/>
        </w:rPr>
      </w:pPr>
    </w:p>
    <w:p w14:paraId="66F9E556" w14:textId="1BE00311" w:rsidR="000415B3" w:rsidRDefault="000415B3">
      <w:pPr>
        <w:spacing w:line="480" w:lineRule="auto"/>
        <w:jc w:val="both"/>
        <w:rPr>
          <w:rFonts w:ascii="Times New Roman" w:eastAsia="Times New Roman" w:hAnsi="Times New Roman" w:cs="Times New Roman"/>
          <w:b/>
          <w:sz w:val="32"/>
          <w:szCs w:val="32"/>
        </w:rPr>
      </w:pPr>
    </w:p>
    <w:p w14:paraId="7BE26017" w14:textId="368D460C" w:rsidR="000415B3" w:rsidRDefault="000415B3">
      <w:pPr>
        <w:spacing w:line="480" w:lineRule="auto"/>
        <w:jc w:val="both"/>
        <w:rPr>
          <w:rFonts w:ascii="Times New Roman" w:eastAsia="Times New Roman" w:hAnsi="Times New Roman" w:cs="Times New Roman"/>
          <w:b/>
          <w:sz w:val="32"/>
          <w:szCs w:val="32"/>
        </w:rPr>
      </w:pPr>
    </w:p>
    <w:p w14:paraId="64C4FF37" w14:textId="77777777" w:rsidR="000415B3" w:rsidRDefault="000415B3">
      <w:pPr>
        <w:spacing w:line="480" w:lineRule="auto"/>
        <w:jc w:val="both"/>
        <w:rPr>
          <w:rFonts w:ascii="Times New Roman" w:eastAsia="Times New Roman" w:hAnsi="Times New Roman" w:cs="Times New Roman"/>
          <w:b/>
          <w:sz w:val="32"/>
          <w:szCs w:val="32"/>
        </w:rPr>
      </w:pPr>
    </w:p>
    <w:p w14:paraId="2D731136" w14:textId="11016A1E" w:rsidR="00CB17C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32680E6C" w14:textId="77777777" w:rsidR="00CB17C7"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85224D5" w14:textId="77777777" w:rsidR="00FD1A78" w:rsidRPr="000415B3" w:rsidRDefault="00FD1A78">
      <w:pPr>
        <w:spacing w:line="360" w:lineRule="auto"/>
        <w:jc w:val="both"/>
        <w:rPr>
          <w:rFonts w:ascii="Times New Roman" w:hAnsi="Times New Roman" w:cs="Times New Roman"/>
          <w:b/>
          <w:bCs/>
          <w:sz w:val="28"/>
          <w:szCs w:val="28"/>
        </w:rPr>
      </w:pPr>
      <w:r w:rsidRPr="000415B3">
        <w:rPr>
          <w:rFonts w:ascii="Times New Roman" w:hAnsi="Times New Roman" w:cs="Times New Roman"/>
          <w:b/>
          <w:bCs/>
          <w:sz w:val="28"/>
          <w:szCs w:val="28"/>
        </w:rPr>
        <w:t xml:space="preserve">4.1Tweets Collected </w:t>
      </w:r>
    </w:p>
    <w:p w14:paraId="1B7F5323" w14:textId="025C01D5" w:rsidR="00CB17C7" w:rsidRPr="000415B3" w:rsidRDefault="00FD1A78" w:rsidP="000415B3">
      <w:pPr>
        <w:spacing w:line="360" w:lineRule="auto"/>
        <w:jc w:val="both"/>
        <w:rPr>
          <w:rFonts w:ascii="Times New Roman" w:hAnsi="Times New Roman" w:cs="Times New Roman"/>
          <w:sz w:val="24"/>
          <w:szCs w:val="24"/>
        </w:rPr>
      </w:pPr>
      <w:r w:rsidRPr="000415B3">
        <w:rPr>
          <w:rFonts w:ascii="Times New Roman" w:hAnsi="Times New Roman" w:cs="Times New Roman"/>
          <w:sz w:val="24"/>
          <w:szCs w:val="24"/>
        </w:rPr>
        <w:t>Tweets are collected with the help of Twitter API. When we ran the script shown in Figure 4.1 a .csv file is generated</w:t>
      </w:r>
    </w:p>
    <w:p w14:paraId="1EBF0500" w14:textId="3EF17758" w:rsidR="00FD1A78" w:rsidRDefault="00FD1A78">
      <w:pPr>
        <w:spacing w:line="360" w:lineRule="auto"/>
        <w:jc w:val="both"/>
        <w:rPr>
          <w:rFonts w:ascii="Times New Roman" w:eastAsia="Times New Roman" w:hAnsi="Times New Roman" w:cs="Times New Roman"/>
          <w:b/>
          <w:sz w:val="28"/>
          <w:szCs w:val="28"/>
        </w:rPr>
      </w:pPr>
      <w:r w:rsidRPr="00FD1A78">
        <w:rPr>
          <w:rFonts w:ascii="Times New Roman" w:eastAsia="Times New Roman" w:hAnsi="Times New Roman" w:cs="Times New Roman"/>
          <w:b/>
          <w:noProof/>
          <w:sz w:val="28"/>
          <w:szCs w:val="28"/>
        </w:rPr>
        <w:drawing>
          <wp:inline distT="0" distB="0" distL="0" distR="0" wp14:anchorId="32F2E3E9" wp14:editId="2B1E2801">
            <wp:extent cx="5700254" cy="2408129"/>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16"/>
                    <a:stretch>
                      <a:fillRect/>
                    </a:stretch>
                  </pic:blipFill>
                  <pic:spPr>
                    <a:xfrm>
                      <a:off x="0" y="0"/>
                      <a:ext cx="5700254" cy="2408129"/>
                    </a:xfrm>
                    <a:prstGeom prst="rect">
                      <a:avLst/>
                    </a:prstGeom>
                  </pic:spPr>
                </pic:pic>
              </a:graphicData>
            </a:graphic>
          </wp:inline>
        </w:drawing>
      </w:r>
    </w:p>
    <w:p w14:paraId="33929CEF" w14:textId="483F40E2" w:rsidR="00FD1A78" w:rsidRPr="000415B3" w:rsidRDefault="00FD1A78">
      <w:pPr>
        <w:spacing w:line="360" w:lineRule="auto"/>
        <w:jc w:val="both"/>
        <w:rPr>
          <w:rFonts w:ascii="Times New Roman" w:eastAsia="Times New Roman" w:hAnsi="Times New Roman" w:cs="Times New Roman"/>
          <w:b/>
          <w:sz w:val="24"/>
          <w:szCs w:val="24"/>
        </w:rPr>
      </w:pPr>
      <w:r w:rsidRPr="000415B3">
        <w:rPr>
          <w:rFonts w:ascii="Times New Roman" w:eastAsia="Times New Roman" w:hAnsi="Times New Roman" w:cs="Times New Roman"/>
          <w:b/>
          <w:sz w:val="24"/>
          <w:szCs w:val="24"/>
        </w:rPr>
        <w:t xml:space="preserve">Fig 4.1 </w:t>
      </w:r>
      <w:r w:rsidRPr="000415B3">
        <w:rPr>
          <w:rFonts w:ascii="Times New Roman" w:eastAsia="Times New Roman" w:hAnsi="Times New Roman" w:cs="Times New Roman"/>
          <w:bCs/>
          <w:sz w:val="24"/>
          <w:szCs w:val="24"/>
        </w:rPr>
        <w:t>sample tweets collected</w:t>
      </w:r>
      <w:r w:rsidRPr="000415B3">
        <w:rPr>
          <w:rFonts w:ascii="Times New Roman" w:eastAsia="Times New Roman" w:hAnsi="Times New Roman" w:cs="Times New Roman"/>
          <w:b/>
          <w:sz w:val="24"/>
          <w:szCs w:val="24"/>
        </w:rPr>
        <w:t xml:space="preserve"> </w:t>
      </w:r>
    </w:p>
    <w:p w14:paraId="3DA8FA1D" w14:textId="5080B238" w:rsidR="00FD1A78" w:rsidRDefault="00FD1A78">
      <w:pPr>
        <w:spacing w:line="360" w:lineRule="auto"/>
        <w:jc w:val="both"/>
        <w:rPr>
          <w:rFonts w:ascii="Times New Roman" w:eastAsia="Times New Roman" w:hAnsi="Times New Roman" w:cs="Times New Roman"/>
          <w:b/>
          <w:sz w:val="28"/>
          <w:szCs w:val="28"/>
        </w:rPr>
      </w:pPr>
    </w:p>
    <w:p w14:paraId="5532ADE0" w14:textId="77777777" w:rsidR="00FD1A78" w:rsidRPr="000415B3" w:rsidRDefault="00FD1A78">
      <w:pPr>
        <w:spacing w:line="360" w:lineRule="auto"/>
        <w:jc w:val="both"/>
        <w:rPr>
          <w:rFonts w:ascii="Times New Roman" w:hAnsi="Times New Roman" w:cs="Times New Roman"/>
          <w:b/>
          <w:bCs/>
          <w:sz w:val="28"/>
          <w:szCs w:val="28"/>
        </w:rPr>
      </w:pPr>
      <w:r w:rsidRPr="000415B3">
        <w:rPr>
          <w:rFonts w:ascii="Times New Roman" w:hAnsi="Times New Roman" w:cs="Times New Roman"/>
          <w:b/>
          <w:bCs/>
          <w:sz w:val="28"/>
          <w:szCs w:val="28"/>
        </w:rPr>
        <w:t xml:space="preserve">4.2 Classifier Accuracy for Training Data </w:t>
      </w:r>
    </w:p>
    <w:p w14:paraId="7441F19F" w14:textId="0AF0DBF3" w:rsidR="00FD1A78" w:rsidRPr="000415B3" w:rsidRDefault="00FD1A78" w:rsidP="000415B3">
      <w:pPr>
        <w:spacing w:line="360" w:lineRule="auto"/>
        <w:jc w:val="both"/>
        <w:rPr>
          <w:rFonts w:ascii="Times New Roman" w:eastAsia="Times New Roman" w:hAnsi="Times New Roman" w:cs="Times New Roman"/>
          <w:b/>
          <w:sz w:val="28"/>
          <w:szCs w:val="28"/>
        </w:rPr>
      </w:pPr>
      <w:r w:rsidRPr="000415B3">
        <w:rPr>
          <w:rFonts w:ascii="Times New Roman" w:hAnsi="Times New Roman" w:cs="Times New Roman"/>
          <w:sz w:val="28"/>
          <w:szCs w:val="28"/>
        </w:rPr>
        <w:t>Once we ran the script shown in Figure 4.5, we get the accuracy of each classifier for movie reviews training data</w:t>
      </w:r>
    </w:p>
    <w:p w14:paraId="7EA5307D" w14:textId="2C47F9FB" w:rsidR="00CB17C7" w:rsidRDefault="00FD1A78">
      <w:pPr>
        <w:spacing w:line="480" w:lineRule="auto"/>
        <w:jc w:val="both"/>
        <w:rPr>
          <w:rFonts w:ascii="Times New Roman" w:eastAsia="Times New Roman" w:hAnsi="Times New Roman" w:cs="Times New Roman"/>
          <w:b/>
          <w:sz w:val="28"/>
          <w:szCs w:val="28"/>
        </w:rPr>
      </w:pPr>
      <w:r w:rsidRPr="00FD1A78">
        <w:rPr>
          <w:rFonts w:ascii="Times New Roman" w:eastAsia="Times New Roman" w:hAnsi="Times New Roman" w:cs="Times New Roman"/>
          <w:b/>
          <w:noProof/>
          <w:sz w:val="28"/>
          <w:szCs w:val="28"/>
        </w:rPr>
        <w:drawing>
          <wp:inline distT="0" distB="0" distL="0" distR="0" wp14:anchorId="2036B8D9" wp14:editId="6E5E21EA">
            <wp:extent cx="4404742" cy="2476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4742" cy="2476715"/>
                    </a:xfrm>
                    <a:prstGeom prst="rect">
                      <a:avLst/>
                    </a:prstGeom>
                  </pic:spPr>
                </pic:pic>
              </a:graphicData>
            </a:graphic>
          </wp:inline>
        </w:drawing>
      </w:r>
    </w:p>
    <w:p w14:paraId="604DE248" w14:textId="0BA2FDEB" w:rsidR="00FD1A78" w:rsidRPr="000415B3" w:rsidRDefault="00FD1A78">
      <w:pPr>
        <w:spacing w:line="480" w:lineRule="auto"/>
        <w:jc w:val="both"/>
        <w:rPr>
          <w:rFonts w:ascii="Times New Roman" w:eastAsia="Times New Roman" w:hAnsi="Times New Roman" w:cs="Times New Roman"/>
          <w:bCs/>
          <w:sz w:val="24"/>
          <w:szCs w:val="24"/>
        </w:rPr>
      </w:pPr>
      <w:r w:rsidRPr="000415B3">
        <w:rPr>
          <w:rFonts w:ascii="Times New Roman" w:eastAsia="Times New Roman" w:hAnsi="Times New Roman" w:cs="Times New Roman"/>
          <w:b/>
          <w:sz w:val="24"/>
          <w:szCs w:val="24"/>
        </w:rPr>
        <w:t xml:space="preserve">Fig 4.2 </w:t>
      </w:r>
      <w:r w:rsidRPr="000415B3">
        <w:rPr>
          <w:rFonts w:ascii="Times New Roman" w:eastAsia="Times New Roman" w:hAnsi="Times New Roman" w:cs="Times New Roman"/>
          <w:bCs/>
          <w:sz w:val="24"/>
          <w:szCs w:val="24"/>
        </w:rPr>
        <w:t>Classifiers accuracy for training data</w:t>
      </w:r>
    </w:p>
    <w:p w14:paraId="06F3E3E3" w14:textId="557A21D4" w:rsidR="00FD1A78" w:rsidRPr="000415B3" w:rsidRDefault="00FD1A78">
      <w:pPr>
        <w:spacing w:line="480" w:lineRule="auto"/>
        <w:jc w:val="both"/>
        <w:rPr>
          <w:rFonts w:ascii="Times New Roman" w:eastAsia="Times New Roman" w:hAnsi="Times New Roman" w:cs="Times New Roman"/>
          <w:b/>
          <w:sz w:val="24"/>
          <w:szCs w:val="24"/>
        </w:rPr>
      </w:pPr>
    </w:p>
    <w:p w14:paraId="49709BDB" w14:textId="0D4AE5E6" w:rsidR="00FD1A78" w:rsidRPr="000415B3" w:rsidRDefault="00FD1A78">
      <w:pPr>
        <w:spacing w:line="480" w:lineRule="auto"/>
        <w:jc w:val="both"/>
        <w:rPr>
          <w:rFonts w:ascii="Times New Roman" w:eastAsia="Times New Roman" w:hAnsi="Times New Roman" w:cs="Times New Roman"/>
          <w:b/>
          <w:sz w:val="24"/>
          <w:szCs w:val="24"/>
        </w:rPr>
      </w:pPr>
      <w:r w:rsidRPr="000415B3">
        <w:rPr>
          <w:rFonts w:ascii="Times New Roman" w:hAnsi="Times New Roman" w:cs="Times New Roman"/>
          <w:sz w:val="24"/>
          <w:szCs w:val="24"/>
        </w:rPr>
        <w:lastRenderedPageBreak/>
        <w:t xml:space="preserve">As, we can show from figure </w:t>
      </w:r>
      <w:r w:rsidR="000415B3" w:rsidRPr="000415B3">
        <w:rPr>
          <w:rFonts w:ascii="Times New Roman" w:hAnsi="Times New Roman" w:cs="Times New Roman"/>
          <w:sz w:val="24"/>
          <w:szCs w:val="24"/>
        </w:rPr>
        <w:t>4.2 almost</w:t>
      </w:r>
      <w:r w:rsidRPr="000415B3">
        <w:rPr>
          <w:rFonts w:ascii="Times New Roman" w:hAnsi="Times New Roman" w:cs="Times New Roman"/>
          <w:sz w:val="24"/>
          <w:szCs w:val="24"/>
        </w:rPr>
        <w:t xml:space="preserve"> all classifiers are giving accuracy of average 75% and above. </w:t>
      </w:r>
      <w:r w:rsidR="000415B3" w:rsidRPr="000415B3">
        <w:rPr>
          <w:rFonts w:ascii="Times New Roman" w:hAnsi="Times New Roman" w:cs="Times New Roman"/>
          <w:sz w:val="24"/>
          <w:szCs w:val="24"/>
        </w:rPr>
        <w:t>Thus,</w:t>
      </w:r>
      <w:r w:rsidRPr="000415B3">
        <w:rPr>
          <w:rFonts w:ascii="Times New Roman" w:hAnsi="Times New Roman" w:cs="Times New Roman"/>
          <w:sz w:val="24"/>
          <w:szCs w:val="24"/>
        </w:rPr>
        <w:t xml:space="preserve"> our build classifier is fully trained and ready for sentiment analysis of twitter data.</w:t>
      </w:r>
    </w:p>
    <w:p w14:paraId="22423641" w14:textId="77777777" w:rsidR="00CB17C7" w:rsidRDefault="00CB17C7">
      <w:pPr>
        <w:spacing w:line="480" w:lineRule="auto"/>
        <w:jc w:val="both"/>
        <w:rPr>
          <w:rFonts w:ascii="Times New Roman" w:eastAsia="Times New Roman" w:hAnsi="Times New Roman" w:cs="Times New Roman"/>
          <w:b/>
          <w:sz w:val="28"/>
          <w:szCs w:val="28"/>
        </w:rPr>
      </w:pPr>
    </w:p>
    <w:p w14:paraId="6128256A" w14:textId="77777777" w:rsidR="00CB17C7" w:rsidRDefault="00CB17C7">
      <w:pPr>
        <w:spacing w:line="480" w:lineRule="auto"/>
        <w:jc w:val="both"/>
        <w:rPr>
          <w:rFonts w:ascii="Times New Roman" w:eastAsia="Times New Roman" w:hAnsi="Times New Roman" w:cs="Times New Roman"/>
          <w:b/>
          <w:sz w:val="28"/>
          <w:szCs w:val="28"/>
        </w:rPr>
      </w:pPr>
    </w:p>
    <w:p w14:paraId="5C30507D" w14:textId="77777777" w:rsidR="00CB17C7" w:rsidRDefault="00CB17C7">
      <w:pPr>
        <w:spacing w:line="480" w:lineRule="auto"/>
        <w:jc w:val="both"/>
        <w:rPr>
          <w:rFonts w:ascii="Times New Roman" w:eastAsia="Times New Roman" w:hAnsi="Times New Roman" w:cs="Times New Roman"/>
          <w:b/>
          <w:sz w:val="28"/>
          <w:szCs w:val="28"/>
        </w:rPr>
      </w:pPr>
    </w:p>
    <w:p w14:paraId="448CA45A" w14:textId="77777777" w:rsidR="00CB17C7" w:rsidRDefault="00CB17C7">
      <w:pPr>
        <w:spacing w:line="480" w:lineRule="auto"/>
        <w:jc w:val="both"/>
        <w:rPr>
          <w:rFonts w:ascii="Times New Roman" w:eastAsia="Times New Roman" w:hAnsi="Times New Roman" w:cs="Times New Roman"/>
          <w:b/>
          <w:sz w:val="28"/>
          <w:szCs w:val="28"/>
        </w:rPr>
      </w:pPr>
    </w:p>
    <w:p w14:paraId="6289DB79" w14:textId="77777777" w:rsidR="00CB17C7" w:rsidRDefault="00CB17C7">
      <w:pPr>
        <w:spacing w:line="480" w:lineRule="auto"/>
        <w:jc w:val="both"/>
        <w:rPr>
          <w:rFonts w:ascii="Times New Roman" w:eastAsia="Times New Roman" w:hAnsi="Times New Roman" w:cs="Times New Roman"/>
          <w:b/>
          <w:sz w:val="28"/>
          <w:szCs w:val="28"/>
        </w:rPr>
      </w:pPr>
    </w:p>
    <w:p w14:paraId="5DB5956F" w14:textId="77777777" w:rsidR="00CB17C7" w:rsidRDefault="00CB17C7">
      <w:pPr>
        <w:spacing w:line="480" w:lineRule="auto"/>
        <w:jc w:val="both"/>
        <w:rPr>
          <w:rFonts w:ascii="Times New Roman" w:eastAsia="Times New Roman" w:hAnsi="Times New Roman" w:cs="Times New Roman"/>
          <w:b/>
          <w:sz w:val="28"/>
          <w:szCs w:val="28"/>
        </w:rPr>
      </w:pPr>
    </w:p>
    <w:p w14:paraId="1A32B36B" w14:textId="77777777" w:rsidR="00CB17C7" w:rsidRDefault="00CB17C7">
      <w:pPr>
        <w:spacing w:line="480" w:lineRule="auto"/>
        <w:jc w:val="both"/>
        <w:rPr>
          <w:rFonts w:ascii="Times New Roman" w:eastAsia="Times New Roman" w:hAnsi="Times New Roman" w:cs="Times New Roman"/>
          <w:b/>
          <w:sz w:val="28"/>
          <w:szCs w:val="28"/>
        </w:rPr>
      </w:pPr>
    </w:p>
    <w:p w14:paraId="2619DF86" w14:textId="77777777" w:rsidR="00CB17C7" w:rsidRDefault="00CB17C7">
      <w:pPr>
        <w:spacing w:line="480" w:lineRule="auto"/>
        <w:jc w:val="both"/>
        <w:rPr>
          <w:rFonts w:ascii="Times New Roman" w:eastAsia="Times New Roman" w:hAnsi="Times New Roman" w:cs="Times New Roman"/>
          <w:b/>
          <w:sz w:val="28"/>
          <w:szCs w:val="28"/>
        </w:rPr>
      </w:pPr>
    </w:p>
    <w:p w14:paraId="49A0CE61" w14:textId="77777777" w:rsidR="00CB17C7" w:rsidRDefault="00CB17C7">
      <w:pPr>
        <w:spacing w:line="480" w:lineRule="auto"/>
        <w:jc w:val="both"/>
        <w:rPr>
          <w:rFonts w:ascii="Times New Roman" w:eastAsia="Times New Roman" w:hAnsi="Times New Roman" w:cs="Times New Roman"/>
          <w:b/>
          <w:sz w:val="28"/>
          <w:szCs w:val="28"/>
        </w:rPr>
      </w:pPr>
    </w:p>
    <w:p w14:paraId="391A29A5" w14:textId="77777777" w:rsidR="00CB17C7" w:rsidRDefault="00CB17C7">
      <w:pPr>
        <w:spacing w:line="480" w:lineRule="auto"/>
        <w:jc w:val="both"/>
        <w:rPr>
          <w:rFonts w:ascii="Times New Roman" w:eastAsia="Times New Roman" w:hAnsi="Times New Roman" w:cs="Times New Roman"/>
          <w:b/>
          <w:sz w:val="28"/>
          <w:szCs w:val="28"/>
        </w:rPr>
      </w:pPr>
    </w:p>
    <w:p w14:paraId="3BBC6094" w14:textId="77777777" w:rsidR="00CB17C7" w:rsidRDefault="00CB17C7">
      <w:pPr>
        <w:spacing w:line="480" w:lineRule="auto"/>
        <w:jc w:val="both"/>
        <w:rPr>
          <w:rFonts w:ascii="Times New Roman" w:eastAsia="Times New Roman" w:hAnsi="Times New Roman" w:cs="Times New Roman"/>
          <w:b/>
          <w:sz w:val="28"/>
          <w:szCs w:val="28"/>
        </w:rPr>
      </w:pPr>
    </w:p>
    <w:p w14:paraId="44D1EC1A" w14:textId="77777777" w:rsidR="00CB17C7" w:rsidRDefault="00CB17C7">
      <w:pPr>
        <w:spacing w:line="480" w:lineRule="auto"/>
        <w:jc w:val="both"/>
        <w:rPr>
          <w:rFonts w:ascii="Times New Roman" w:eastAsia="Times New Roman" w:hAnsi="Times New Roman" w:cs="Times New Roman"/>
          <w:b/>
          <w:sz w:val="28"/>
          <w:szCs w:val="28"/>
        </w:rPr>
      </w:pPr>
    </w:p>
    <w:p w14:paraId="445B6F39" w14:textId="77777777" w:rsidR="00CB17C7" w:rsidRDefault="00CB17C7">
      <w:pPr>
        <w:spacing w:line="480" w:lineRule="auto"/>
        <w:jc w:val="both"/>
        <w:rPr>
          <w:rFonts w:ascii="Times New Roman" w:eastAsia="Times New Roman" w:hAnsi="Times New Roman" w:cs="Times New Roman"/>
          <w:b/>
          <w:sz w:val="28"/>
          <w:szCs w:val="28"/>
        </w:rPr>
      </w:pPr>
    </w:p>
    <w:p w14:paraId="02C6A604" w14:textId="77777777" w:rsidR="00CB17C7" w:rsidRDefault="00CB17C7">
      <w:pPr>
        <w:spacing w:line="480" w:lineRule="auto"/>
        <w:jc w:val="both"/>
        <w:rPr>
          <w:rFonts w:ascii="Times New Roman" w:eastAsia="Times New Roman" w:hAnsi="Times New Roman" w:cs="Times New Roman"/>
          <w:b/>
          <w:sz w:val="28"/>
          <w:szCs w:val="28"/>
        </w:rPr>
      </w:pPr>
    </w:p>
    <w:p w14:paraId="19DBA5CC" w14:textId="77777777" w:rsidR="00CB17C7" w:rsidRDefault="00CB17C7">
      <w:pPr>
        <w:spacing w:line="480" w:lineRule="auto"/>
        <w:jc w:val="both"/>
        <w:rPr>
          <w:rFonts w:ascii="Times New Roman" w:eastAsia="Times New Roman" w:hAnsi="Times New Roman" w:cs="Times New Roman"/>
          <w:b/>
          <w:sz w:val="28"/>
          <w:szCs w:val="28"/>
        </w:rPr>
      </w:pPr>
    </w:p>
    <w:p w14:paraId="1A743B63" w14:textId="7F9DDB2B" w:rsidR="00CB17C7" w:rsidRDefault="00CB17C7">
      <w:pPr>
        <w:spacing w:line="480" w:lineRule="auto"/>
        <w:jc w:val="both"/>
        <w:rPr>
          <w:rFonts w:ascii="Times New Roman" w:eastAsia="Times New Roman" w:hAnsi="Times New Roman" w:cs="Times New Roman"/>
          <w:b/>
          <w:sz w:val="28"/>
          <w:szCs w:val="28"/>
        </w:rPr>
      </w:pPr>
    </w:p>
    <w:p w14:paraId="65EDF38F" w14:textId="74A5A75D" w:rsidR="00FD1A78" w:rsidRDefault="00FD1A78">
      <w:pPr>
        <w:spacing w:line="480" w:lineRule="auto"/>
        <w:jc w:val="both"/>
        <w:rPr>
          <w:rFonts w:ascii="Times New Roman" w:eastAsia="Times New Roman" w:hAnsi="Times New Roman" w:cs="Times New Roman"/>
          <w:b/>
          <w:sz w:val="28"/>
          <w:szCs w:val="28"/>
        </w:rPr>
      </w:pPr>
    </w:p>
    <w:p w14:paraId="121282A4" w14:textId="6B2A77C3" w:rsidR="00FD1A78" w:rsidRDefault="00FD1A78">
      <w:pPr>
        <w:spacing w:line="480" w:lineRule="auto"/>
        <w:jc w:val="both"/>
        <w:rPr>
          <w:rFonts w:ascii="Times New Roman" w:eastAsia="Times New Roman" w:hAnsi="Times New Roman" w:cs="Times New Roman"/>
          <w:b/>
          <w:sz w:val="28"/>
          <w:szCs w:val="28"/>
        </w:rPr>
      </w:pPr>
    </w:p>
    <w:p w14:paraId="574157CB" w14:textId="77777777" w:rsidR="00FD1A78" w:rsidRDefault="00FD1A78">
      <w:pPr>
        <w:spacing w:line="480" w:lineRule="auto"/>
        <w:jc w:val="both"/>
        <w:rPr>
          <w:rFonts w:ascii="Times New Roman" w:eastAsia="Times New Roman" w:hAnsi="Times New Roman" w:cs="Times New Roman"/>
          <w:b/>
          <w:sz w:val="28"/>
          <w:szCs w:val="28"/>
        </w:rPr>
      </w:pPr>
    </w:p>
    <w:p w14:paraId="7816F8E3" w14:textId="77777777" w:rsidR="00CB17C7" w:rsidRDefault="00CB17C7">
      <w:pPr>
        <w:spacing w:line="480" w:lineRule="auto"/>
        <w:jc w:val="both"/>
        <w:rPr>
          <w:rFonts w:ascii="Times New Roman" w:eastAsia="Times New Roman" w:hAnsi="Times New Roman" w:cs="Times New Roman"/>
          <w:b/>
          <w:sz w:val="28"/>
          <w:szCs w:val="28"/>
        </w:rPr>
      </w:pPr>
    </w:p>
    <w:p w14:paraId="245717F3" w14:textId="77777777" w:rsidR="00CB17C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3C3E85F1" w14:textId="77777777" w:rsidR="00CB17C7"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BABE72F" w14:textId="5714B602" w:rsidR="00FD1A78" w:rsidRPr="000415B3" w:rsidRDefault="00FD1A78" w:rsidP="000415B3">
      <w:pPr>
        <w:autoSpaceDE w:val="0"/>
        <w:autoSpaceDN w:val="0"/>
        <w:adjustRightInd w:val="0"/>
        <w:spacing w:line="360" w:lineRule="auto"/>
        <w:rPr>
          <w:rFonts w:ascii="Times New Roman" w:hAnsi="Times New Roman" w:cs="Times New Roman"/>
          <w:sz w:val="24"/>
          <w:szCs w:val="24"/>
        </w:rPr>
      </w:pPr>
      <w:r w:rsidRPr="000415B3">
        <w:rPr>
          <w:rFonts w:ascii="Times New Roman" w:hAnsi="Times New Roman" w:cs="Times New Roman"/>
          <w:sz w:val="24"/>
          <w:szCs w:val="24"/>
        </w:rPr>
        <w:t xml:space="preserve">We furnished results for Sentiment and Emotional Analysis on twitter </w:t>
      </w:r>
      <w:r w:rsidR="00C03B8B" w:rsidRPr="000415B3">
        <w:rPr>
          <w:rFonts w:ascii="Times New Roman" w:hAnsi="Times New Roman" w:cs="Times New Roman"/>
          <w:sz w:val="24"/>
          <w:szCs w:val="24"/>
        </w:rPr>
        <w:t>data.</w:t>
      </w:r>
      <w:r w:rsidRPr="000415B3">
        <w:rPr>
          <w:rFonts w:ascii="Times New Roman" w:hAnsi="Times New Roman" w:cs="Times New Roman"/>
          <w:sz w:val="24"/>
          <w:szCs w:val="24"/>
        </w:rPr>
        <w:t xml:space="preserve"> </w:t>
      </w:r>
      <w:r w:rsidRPr="000415B3">
        <w:rPr>
          <w:rFonts w:ascii="Times New Roman" w:hAnsi="Times New Roman" w:cs="Times New Roman"/>
          <w:sz w:val="24"/>
          <w:szCs w:val="24"/>
          <w:lang w:val="en-IN"/>
        </w:rPr>
        <w:t xml:space="preserve">With the help of TextBlob library which is based on Naive-bayes </w:t>
      </w:r>
      <w:r w:rsidR="000415B3" w:rsidRPr="000415B3">
        <w:rPr>
          <w:rFonts w:ascii="Times New Roman" w:hAnsi="Times New Roman" w:cs="Times New Roman"/>
          <w:sz w:val="24"/>
          <w:szCs w:val="24"/>
          <w:lang w:val="en-IN"/>
        </w:rPr>
        <w:t>Classifier. We</w:t>
      </w:r>
      <w:r w:rsidRPr="000415B3">
        <w:rPr>
          <w:rFonts w:ascii="Times New Roman" w:hAnsi="Times New Roman" w:cs="Times New Roman"/>
          <w:sz w:val="24"/>
          <w:szCs w:val="24"/>
          <w:lang w:val="en-IN"/>
        </w:rPr>
        <w:t xml:space="preserve"> </w:t>
      </w:r>
      <w:r w:rsidRPr="000415B3">
        <w:rPr>
          <w:rFonts w:ascii="Times New Roman" w:hAnsi="Times New Roman" w:cs="Times New Roman"/>
          <w:sz w:val="24"/>
          <w:szCs w:val="24"/>
        </w:rPr>
        <w:t>firmly</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conclude</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that</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implementing</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sentiment</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analysis using the</w:t>
      </w:r>
      <w:r w:rsidRPr="000415B3">
        <w:rPr>
          <w:rFonts w:ascii="Times New Roman" w:hAnsi="Times New Roman" w:cs="Times New Roman"/>
          <w:sz w:val="24"/>
          <w:szCs w:val="24"/>
          <w:lang w:val="en-IN"/>
        </w:rPr>
        <w:t xml:space="preserve"> TextBlob library </w:t>
      </w:r>
      <w:r w:rsidRPr="000415B3">
        <w:rPr>
          <w:rFonts w:ascii="Times New Roman" w:hAnsi="Times New Roman" w:cs="Times New Roman"/>
          <w:sz w:val="24"/>
          <w:szCs w:val="24"/>
        </w:rPr>
        <w:t xml:space="preserve">will help in deeper understanding of textual data </w:t>
      </w:r>
      <w:r w:rsidR="00C03B8B" w:rsidRPr="000415B3">
        <w:rPr>
          <w:rFonts w:ascii="Times New Roman" w:hAnsi="Times New Roman" w:cs="Times New Roman"/>
          <w:sz w:val="24"/>
          <w:szCs w:val="24"/>
        </w:rPr>
        <w:t>which</w:t>
      </w:r>
      <w:r w:rsidR="00C03B8B" w:rsidRPr="000415B3">
        <w:rPr>
          <w:rFonts w:ascii="Times New Roman" w:hAnsi="Times New Roman" w:cs="Times New Roman"/>
          <w:sz w:val="24"/>
          <w:szCs w:val="24"/>
          <w:lang w:val="en-IN"/>
        </w:rPr>
        <w:t xml:space="preserve"> </w:t>
      </w:r>
      <w:r w:rsidR="00C03B8B" w:rsidRPr="000415B3">
        <w:rPr>
          <w:rFonts w:ascii="Times New Roman" w:hAnsi="Times New Roman" w:cs="Times New Roman"/>
          <w:spacing w:val="-57"/>
          <w:sz w:val="24"/>
          <w:szCs w:val="24"/>
        </w:rPr>
        <w:t>can</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essentially serve</w:t>
      </w:r>
      <w:r w:rsidRPr="000415B3">
        <w:rPr>
          <w:rFonts w:ascii="Times New Roman" w:hAnsi="Times New Roman" w:cs="Times New Roman"/>
          <w:spacing w:val="-2"/>
          <w:sz w:val="24"/>
          <w:szCs w:val="24"/>
        </w:rPr>
        <w:t xml:space="preserve"> </w:t>
      </w:r>
      <w:r w:rsidRPr="000415B3">
        <w:rPr>
          <w:rFonts w:ascii="Times New Roman" w:hAnsi="Times New Roman" w:cs="Times New Roman"/>
          <w:sz w:val="24"/>
          <w:szCs w:val="24"/>
        </w:rPr>
        <w:t>a</w:t>
      </w:r>
      <w:r w:rsidRPr="000415B3">
        <w:rPr>
          <w:rFonts w:ascii="Times New Roman" w:hAnsi="Times New Roman" w:cs="Times New Roman"/>
          <w:spacing w:val="-1"/>
          <w:sz w:val="24"/>
          <w:szCs w:val="24"/>
        </w:rPr>
        <w:t xml:space="preserve"> </w:t>
      </w:r>
      <w:r w:rsidRPr="000415B3">
        <w:rPr>
          <w:rFonts w:ascii="Times New Roman" w:hAnsi="Times New Roman" w:cs="Times New Roman"/>
          <w:sz w:val="24"/>
          <w:szCs w:val="24"/>
        </w:rPr>
        <w:t>potential platform for businesses</w:t>
      </w:r>
    </w:p>
    <w:p w14:paraId="254F4ABE" w14:textId="77777777"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r w:rsidRPr="000415B3">
        <w:rPr>
          <w:rFonts w:ascii="Times New Roman" w:hAnsi="Times New Roman" w:cs="Times New Roman"/>
          <w:sz w:val="24"/>
          <w:szCs w:val="24"/>
          <w:lang w:bidi="hi-IN"/>
        </w:rPr>
        <w:t>Sentiment analysis is used to identifying people’s opinion, attitude and emotional states. The views of the people can be positive or negative. Commonly, parts of speech are used as feature to extract the sentiment of the text. An adjective plays a crucial role in identifying sentiment from parts of speech. Sometimes words having adjective and adverb are used together then it is difficult to identify sentiment and opinion.</w:t>
      </w:r>
    </w:p>
    <w:p w14:paraId="6DF3135E" w14:textId="77777777"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p>
    <w:p w14:paraId="213AEDC5" w14:textId="603D70AB"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r w:rsidRPr="000415B3">
        <w:rPr>
          <w:rFonts w:ascii="Times New Roman" w:hAnsi="Times New Roman" w:cs="Times New Roman"/>
          <w:sz w:val="24"/>
          <w:szCs w:val="24"/>
          <w:lang w:bidi="hi-IN"/>
        </w:rPr>
        <w:t>To do the sentiment analysis of tweets, the proposed system first extracts the twitter posts from twitter by user. The system can also compute the frequency of each term in tweet. Using machine learning supervised approach help to obtain the results.</w:t>
      </w:r>
    </w:p>
    <w:p w14:paraId="6CC05257" w14:textId="77777777"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p>
    <w:p w14:paraId="2923C127" w14:textId="77777777"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p>
    <w:p w14:paraId="5BB5BE39" w14:textId="77777777" w:rsidR="000415B3" w:rsidRPr="000415B3" w:rsidRDefault="000415B3" w:rsidP="000415B3">
      <w:pPr>
        <w:autoSpaceDE w:val="0"/>
        <w:autoSpaceDN w:val="0"/>
        <w:adjustRightInd w:val="0"/>
        <w:spacing w:line="360" w:lineRule="auto"/>
        <w:rPr>
          <w:rFonts w:ascii="Times New Roman" w:hAnsi="Times New Roman" w:cs="Times New Roman"/>
          <w:sz w:val="24"/>
          <w:szCs w:val="24"/>
          <w:lang w:bidi="hi-IN"/>
        </w:rPr>
      </w:pPr>
      <w:r w:rsidRPr="000415B3">
        <w:rPr>
          <w:rFonts w:ascii="Times New Roman" w:hAnsi="Times New Roman" w:cs="Times New Roman"/>
          <w:sz w:val="24"/>
          <w:szCs w:val="24"/>
          <w:lang w:bidi="hi-IN"/>
        </w:rPr>
        <w:t>Twitter is large source of data, which make it more attractive for performing sentiment analysis. We perform analysis on around 15,000 tweets total for each party, so that we analyze the results, understand the patterns and give a review on people opinion. We saw different party have different sentiment results according to their progress and working procedure. We also saw how any social event, speech or rally cause a fluctuation in sentiment of people. We also get to know which policies are getting more support from people which are started by any of these parties. It was shown that BJP is more successful political part in present time based on people opinion. It is not necessary that our classifier can only be used for political parties. It is general classifier. It can be used for any purpose based on tweets we collect with the help of keyword. It can be used for finance, marketing, reviewing and many more.</w:t>
      </w:r>
    </w:p>
    <w:p w14:paraId="6CD0D1C9" w14:textId="77777777" w:rsidR="00FD1A78" w:rsidRDefault="00FD1A78" w:rsidP="00FD1A78">
      <w:pPr>
        <w:autoSpaceDE w:val="0"/>
        <w:autoSpaceDN w:val="0"/>
        <w:adjustRightInd w:val="0"/>
        <w:spacing w:line="360" w:lineRule="auto"/>
        <w:rPr>
          <w:rFonts w:ascii="Times New Roman" w:hAnsi="Times New Roman" w:cs="Times New Roman"/>
          <w:b/>
          <w:bCs/>
          <w:sz w:val="48"/>
          <w:szCs w:val="52"/>
          <w:lang w:bidi="hi-IN"/>
        </w:rPr>
      </w:pPr>
    </w:p>
    <w:p w14:paraId="156CF96D" w14:textId="77777777" w:rsidR="000415B3" w:rsidRDefault="000415B3">
      <w:pPr>
        <w:spacing w:line="480" w:lineRule="auto"/>
        <w:jc w:val="both"/>
        <w:rPr>
          <w:rFonts w:ascii="Times New Roman" w:eastAsia="Times New Roman" w:hAnsi="Times New Roman" w:cs="Times New Roman"/>
          <w:sz w:val="24"/>
          <w:szCs w:val="24"/>
        </w:rPr>
      </w:pPr>
    </w:p>
    <w:p w14:paraId="53FCD20D" w14:textId="77777777" w:rsidR="000415B3" w:rsidRDefault="000415B3">
      <w:pPr>
        <w:spacing w:line="480" w:lineRule="auto"/>
        <w:jc w:val="both"/>
        <w:rPr>
          <w:rFonts w:ascii="Times New Roman" w:eastAsia="Times New Roman" w:hAnsi="Times New Roman" w:cs="Times New Roman"/>
          <w:sz w:val="24"/>
          <w:szCs w:val="24"/>
        </w:rPr>
      </w:pPr>
    </w:p>
    <w:p w14:paraId="046B9268" w14:textId="10A98FC2" w:rsidR="00CB17C7"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48EE092" w14:textId="56AE9E01" w:rsidR="00FD1A78" w:rsidRDefault="00000000" w:rsidP="001D147A">
      <w:pPr>
        <w:tabs>
          <w:tab w:val="left" w:pos="720"/>
        </w:tabs>
        <w:autoSpaceDE w:val="0"/>
        <w:autoSpaceDN w:val="0"/>
        <w:adjustRightInd w:val="0"/>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[1] </w:t>
      </w:r>
      <w:r w:rsidR="00FD1A78">
        <w:rPr>
          <w:rFonts w:ascii="Times New Roman" w:hAnsi="Times New Roman" w:cs="Times New Roman"/>
          <w:sz w:val="24"/>
          <w:szCs w:val="24"/>
        </w:rPr>
        <w:t>Shiv</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Dhar,</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Suyog</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Pednekar,</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Kishan</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Borad-</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Methods</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for</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Sentiment</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Analysis</w:t>
      </w:r>
      <w:r w:rsidR="00FD1A78">
        <w:rPr>
          <w:rFonts w:ascii="Times New Roman" w:hAnsi="Times New Roman" w:cs="Times New Roman"/>
          <w:spacing w:val="-57"/>
          <w:sz w:val="24"/>
          <w:szCs w:val="24"/>
        </w:rPr>
        <w:t xml:space="preserve"> </w:t>
      </w:r>
      <w:r w:rsidR="00FD1A78">
        <w:rPr>
          <w:rFonts w:ascii="Times New Roman" w:hAnsi="Times New Roman" w:cs="Times New Roman"/>
          <w:sz w:val="24"/>
          <w:szCs w:val="24"/>
        </w:rPr>
        <w:t>Computer</w:t>
      </w:r>
      <w:r w:rsidR="00FD1A78">
        <w:rPr>
          <w:rFonts w:ascii="Times New Roman" w:hAnsi="Times New Roman" w:cs="Times New Roman"/>
          <w:spacing w:val="-2"/>
          <w:sz w:val="24"/>
          <w:szCs w:val="24"/>
        </w:rPr>
        <w:t xml:space="preserve"> </w:t>
      </w:r>
      <w:r w:rsidR="00FD1A78">
        <w:rPr>
          <w:rFonts w:ascii="Times New Roman" w:hAnsi="Times New Roman" w:cs="Times New Roman"/>
          <w:sz w:val="24"/>
          <w:szCs w:val="24"/>
        </w:rPr>
        <w:t>Engineering, VIVA Institute</w:t>
      </w:r>
      <w:r w:rsidR="00FD1A78">
        <w:rPr>
          <w:rFonts w:ascii="Times New Roman" w:hAnsi="Times New Roman" w:cs="Times New Roman"/>
          <w:spacing w:val="-3"/>
          <w:sz w:val="24"/>
          <w:szCs w:val="24"/>
        </w:rPr>
        <w:t xml:space="preserve"> </w:t>
      </w:r>
      <w:r w:rsidR="00FD1A78">
        <w:rPr>
          <w:rFonts w:ascii="Times New Roman" w:hAnsi="Times New Roman" w:cs="Times New Roman"/>
          <w:sz w:val="24"/>
          <w:szCs w:val="24"/>
        </w:rPr>
        <w:t>of</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Technology,</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University</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of</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Mumbai,</w:t>
      </w:r>
      <w:r w:rsidR="00FD1A78">
        <w:rPr>
          <w:rFonts w:ascii="Times New Roman" w:hAnsi="Times New Roman" w:cs="Times New Roman"/>
          <w:spacing w:val="-1"/>
          <w:sz w:val="24"/>
          <w:szCs w:val="24"/>
        </w:rPr>
        <w:t xml:space="preserve"> </w:t>
      </w:r>
      <w:r w:rsidR="00FD1A78">
        <w:rPr>
          <w:rFonts w:ascii="Times New Roman" w:hAnsi="Times New Roman" w:cs="Times New Roman"/>
          <w:sz w:val="24"/>
          <w:szCs w:val="24"/>
        </w:rPr>
        <w:t>India.</w:t>
      </w:r>
    </w:p>
    <w:p w14:paraId="468E7615" w14:textId="0CB4D89C" w:rsidR="001D147A" w:rsidRDefault="00000000" w:rsidP="001D147A">
      <w:pPr>
        <w:tabs>
          <w:tab w:val="left" w:pos="720"/>
        </w:tabs>
        <w:autoSpaceDE w:val="0"/>
        <w:autoSpaceDN w:val="0"/>
        <w:adjustRightInd w:val="0"/>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[2] </w:t>
      </w:r>
      <w:hyperlink r:id="rId18" w:history="1">
        <w:r w:rsidR="001D147A">
          <w:rPr>
            <w:rStyle w:val="Hyperlink"/>
            <w:rFonts w:ascii="Times New Roman" w:eastAsia="Times New Roman" w:hAnsi="Times New Roman"/>
            <w:color w:val="000000"/>
            <w:sz w:val="24"/>
            <w:szCs w:val="24"/>
          </w:rPr>
          <w:t>https://youtu.be/ujId4ipkBio</w:t>
        </w:r>
      </w:hyperlink>
    </w:p>
    <w:p w14:paraId="7D281FDD" w14:textId="10E6901F" w:rsidR="00CB17C7" w:rsidRPr="001D147A" w:rsidRDefault="00000000" w:rsidP="001D147A">
      <w:pPr>
        <w:tabs>
          <w:tab w:val="left" w:pos="720"/>
        </w:tabs>
        <w:autoSpaceDE w:val="0"/>
        <w:autoSpaceDN w:val="0"/>
        <w:adjustRightInd w:val="0"/>
        <w:spacing w:line="360" w:lineRule="auto"/>
        <w:jc w:val="both"/>
        <w:rPr>
          <w:rFonts w:ascii="Times New Roman" w:hAnsi="Times New Roman" w:cs="Times New Roman"/>
          <w:sz w:val="28"/>
          <w:szCs w:val="28"/>
          <w:lang w:bidi="hi-IN"/>
        </w:rPr>
      </w:pPr>
      <w:r>
        <w:rPr>
          <w:rFonts w:ascii="Times New Roman" w:eastAsia="Times New Roman" w:hAnsi="Times New Roman" w:cs="Times New Roman"/>
        </w:rPr>
        <w:t xml:space="preserve">[3] </w:t>
      </w:r>
      <w:hyperlink r:id="rId19" w:history="1">
        <w:r w:rsidR="001D147A">
          <w:rPr>
            <w:rStyle w:val="Hyperlink"/>
            <w:rFonts w:ascii="Times New Roman" w:eastAsia="Times New Roman" w:hAnsi="Times New Roman"/>
            <w:color w:val="000000"/>
            <w:sz w:val="24"/>
            <w:szCs w:val="24"/>
            <w:lang w:val="en-IN"/>
          </w:rPr>
          <w:t>https://www.geeksforgeeks.org/twitter-sentiment-analysis-using-python/</w:t>
        </w:r>
      </w:hyperlink>
    </w:p>
    <w:p w14:paraId="18D0D861" w14:textId="77777777" w:rsidR="001D147A" w:rsidRDefault="00000000" w:rsidP="001D147A">
      <w:pPr>
        <w:tabs>
          <w:tab w:val="left" w:pos="720"/>
        </w:tabs>
        <w:autoSpaceDE w:val="0"/>
        <w:autoSpaceDN w:val="0"/>
        <w:adjustRightInd w:val="0"/>
        <w:spacing w:line="360" w:lineRule="auto"/>
        <w:jc w:val="both"/>
        <w:rPr>
          <w:rFonts w:ascii="Times New Roman" w:hAnsi="Times New Roman" w:cs="Times New Roman"/>
          <w:sz w:val="24"/>
          <w:szCs w:val="24"/>
          <w:lang w:bidi="hi-IN"/>
        </w:rPr>
      </w:pPr>
      <w:r>
        <w:rPr>
          <w:rFonts w:ascii="Times New Roman" w:eastAsia="Times New Roman" w:hAnsi="Times New Roman" w:cs="Times New Roman"/>
        </w:rPr>
        <w:t>[4]</w:t>
      </w:r>
      <w:r w:rsidR="001D147A">
        <w:rPr>
          <w:rFonts w:ascii="Times New Roman" w:eastAsia="Times New Roman" w:hAnsi="Times New Roman" w:cs="Times New Roman"/>
          <w:b/>
        </w:rPr>
        <w:t xml:space="preserve"> </w:t>
      </w:r>
      <w:r w:rsidR="001D147A">
        <w:rPr>
          <w:rFonts w:ascii="Times New Roman" w:hAnsi="Times New Roman" w:cs="Times New Roman"/>
          <w:sz w:val="24"/>
          <w:szCs w:val="24"/>
        </w:rPr>
        <w:t>Machine</w:t>
      </w:r>
      <w:r w:rsidR="001D147A">
        <w:rPr>
          <w:rFonts w:ascii="Times New Roman" w:hAnsi="Times New Roman" w:cs="Times New Roman"/>
          <w:spacing w:val="-1"/>
          <w:sz w:val="24"/>
          <w:szCs w:val="24"/>
        </w:rPr>
        <w:t xml:space="preserve"> </w:t>
      </w:r>
      <w:r w:rsidR="001D147A">
        <w:rPr>
          <w:rFonts w:ascii="Times New Roman" w:hAnsi="Times New Roman" w:cs="Times New Roman"/>
          <w:sz w:val="24"/>
          <w:szCs w:val="24"/>
        </w:rPr>
        <w:t>Learning</w:t>
      </w:r>
      <w:r w:rsidR="001D147A">
        <w:rPr>
          <w:rFonts w:ascii="Times New Roman" w:hAnsi="Times New Roman" w:cs="Times New Roman"/>
          <w:spacing w:val="-1"/>
          <w:sz w:val="24"/>
          <w:szCs w:val="24"/>
        </w:rPr>
        <w:t xml:space="preserve"> </w:t>
      </w:r>
      <w:r w:rsidR="001D147A">
        <w:rPr>
          <w:rFonts w:ascii="Times New Roman" w:hAnsi="Times New Roman" w:cs="Times New Roman"/>
          <w:sz w:val="24"/>
          <w:szCs w:val="24"/>
        </w:rPr>
        <w:t>Tom</w:t>
      </w:r>
      <w:r w:rsidR="001D147A">
        <w:rPr>
          <w:rFonts w:ascii="Times New Roman" w:hAnsi="Times New Roman" w:cs="Times New Roman"/>
          <w:spacing w:val="-1"/>
          <w:sz w:val="24"/>
          <w:szCs w:val="24"/>
        </w:rPr>
        <w:t xml:space="preserve"> </w:t>
      </w:r>
      <w:r w:rsidR="001D147A">
        <w:rPr>
          <w:rFonts w:ascii="Times New Roman" w:hAnsi="Times New Roman" w:cs="Times New Roman"/>
          <w:sz w:val="24"/>
          <w:szCs w:val="24"/>
        </w:rPr>
        <w:t>M.</w:t>
      </w:r>
      <w:r w:rsidR="001D147A">
        <w:rPr>
          <w:rFonts w:ascii="Times New Roman" w:hAnsi="Times New Roman" w:cs="Times New Roman"/>
          <w:spacing w:val="-1"/>
          <w:sz w:val="24"/>
          <w:szCs w:val="24"/>
        </w:rPr>
        <w:t xml:space="preserve"> </w:t>
      </w:r>
      <w:r w:rsidR="001D147A">
        <w:rPr>
          <w:rFonts w:ascii="Times New Roman" w:hAnsi="Times New Roman" w:cs="Times New Roman"/>
          <w:sz w:val="24"/>
          <w:szCs w:val="24"/>
        </w:rPr>
        <w:t>Mitchell</w:t>
      </w:r>
    </w:p>
    <w:p w14:paraId="075B62FD" w14:textId="1F09CF8A" w:rsidR="00CB17C7" w:rsidRDefault="00CB17C7">
      <w:pPr>
        <w:spacing w:line="360" w:lineRule="auto"/>
        <w:ind w:left="360" w:hanging="360"/>
        <w:jc w:val="both"/>
        <w:rPr>
          <w:rFonts w:ascii="Times New Roman" w:eastAsia="Times New Roman" w:hAnsi="Times New Roman" w:cs="Times New Roman"/>
          <w:b/>
        </w:rPr>
      </w:pPr>
    </w:p>
    <w:p w14:paraId="57F14792" w14:textId="77777777" w:rsidR="00CB17C7" w:rsidRDefault="00CB17C7">
      <w:pPr>
        <w:spacing w:line="360" w:lineRule="auto"/>
        <w:ind w:left="360" w:hanging="360"/>
        <w:jc w:val="both"/>
        <w:rPr>
          <w:rFonts w:ascii="Times New Roman" w:eastAsia="Times New Roman" w:hAnsi="Times New Roman" w:cs="Times New Roman"/>
        </w:rPr>
      </w:pPr>
    </w:p>
    <w:p w14:paraId="5E5386B3" w14:textId="77777777" w:rsidR="00CB17C7" w:rsidRDefault="00CB17C7">
      <w:pPr>
        <w:spacing w:line="360" w:lineRule="auto"/>
        <w:ind w:left="360" w:hanging="360"/>
        <w:jc w:val="both"/>
        <w:rPr>
          <w:rFonts w:ascii="Times New Roman" w:eastAsia="Times New Roman" w:hAnsi="Times New Roman" w:cs="Times New Roman"/>
          <w:sz w:val="24"/>
          <w:szCs w:val="24"/>
        </w:rPr>
      </w:pPr>
    </w:p>
    <w:p w14:paraId="456378FD" w14:textId="77777777" w:rsidR="00CB17C7" w:rsidRDefault="00CB17C7">
      <w:pPr>
        <w:spacing w:line="360" w:lineRule="auto"/>
        <w:jc w:val="both"/>
      </w:pPr>
    </w:p>
    <w:p w14:paraId="14255456" w14:textId="77777777" w:rsidR="00CB17C7" w:rsidRDefault="00CB17C7">
      <w:pPr>
        <w:spacing w:line="360" w:lineRule="auto"/>
        <w:ind w:left="446" w:hanging="446"/>
        <w:jc w:val="both"/>
        <w:rPr>
          <w:rFonts w:ascii="Times New Roman" w:eastAsia="Times New Roman" w:hAnsi="Times New Roman" w:cs="Times New Roman"/>
          <w:sz w:val="24"/>
          <w:szCs w:val="24"/>
          <w:highlight w:val="white"/>
        </w:rPr>
      </w:pPr>
    </w:p>
    <w:p w14:paraId="77211339" w14:textId="77777777" w:rsidR="00CB17C7" w:rsidRDefault="00CB17C7">
      <w:pPr>
        <w:spacing w:line="480" w:lineRule="auto"/>
        <w:jc w:val="both"/>
        <w:rPr>
          <w:rFonts w:ascii="Times New Roman" w:eastAsia="Times New Roman" w:hAnsi="Times New Roman" w:cs="Times New Roman"/>
          <w:b/>
          <w:sz w:val="28"/>
          <w:szCs w:val="28"/>
        </w:rPr>
      </w:pPr>
    </w:p>
    <w:p w14:paraId="4AEB6373" w14:textId="77777777" w:rsidR="00CB17C7" w:rsidRDefault="00CB17C7">
      <w:pPr>
        <w:spacing w:line="480" w:lineRule="auto"/>
        <w:jc w:val="both"/>
        <w:rPr>
          <w:rFonts w:ascii="Bookman Old Style" w:eastAsia="Bookman Old Style" w:hAnsi="Bookman Old Style" w:cs="Bookman Old Style"/>
          <w:sz w:val="32"/>
          <w:szCs w:val="32"/>
        </w:rPr>
      </w:pPr>
    </w:p>
    <w:sectPr w:rsidR="00CB17C7">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818A" w14:textId="77777777" w:rsidR="0081734B" w:rsidRDefault="0081734B">
      <w:r>
        <w:separator/>
      </w:r>
    </w:p>
  </w:endnote>
  <w:endnote w:type="continuationSeparator" w:id="0">
    <w:p w14:paraId="57D37548" w14:textId="77777777" w:rsidR="0081734B" w:rsidRDefault="008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Times-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CFE1" w14:textId="77777777" w:rsidR="00CB17C7" w:rsidRDefault="00CB17C7">
    <w:pPr>
      <w:pBdr>
        <w:top w:val="nil"/>
        <w:left w:val="nil"/>
        <w:bottom w:val="nil"/>
        <w:right w:val="nil"/>
        <w:between w:val="nil"/>
      </w:pBdr>
      <w:jc w:val="center"/>
      <w:rPr>
        <w:color w:val="000000"/>
      </w:rPr>
    </w:pPr>
  </w:p>
  <w:p w14:paraId="0DC4AEED" w14:textId="77777777" w:rsidR="00CB17C7" w:rsidRDefault="00CB17C7">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29EAC" w14:textId="4D65127A" w:rsidR="00CB17C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A56B0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16E27E5" w14:textId="77777777" w:rsidR="00CB17C7" w:rsidRDefault="00CB17C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B598" w14:textId="77777777" w:rsidR="0081734B" w:rsidRDefault="0081734B">
      <w:r>
        <w:separator/>
      </w:r>
    </w:p>
  </w:footnote>
  <w:footnote w:type="continuationSeparator" w:id="0">
    <w:p w14:paraId="48F968CB" w14:textId="77777777" w:rsidR="0081734B" w:rsidRDefault="00817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37AE"/>
    <w:multiLevelType w:val="multilevel"/>
    <w:tmpl w:val="7F74FD4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A1A65FA"/>
    <w:multiLevelType w:val="multilevel"/>
    <w:tmpl w:val="228A781E"/>
    <w:lvl w:ilvl="0">
      <w:start w:val="2"/>
      <w:numFmt w:val="decimal"/>
      <w:lvlText w:val="%1"/>
      <w:lvlJc w:val="left"/>
      <w:pPr>
        <w:ind w:left="360" w:hanging="360"/>
      </w:pPr>
      <w:rPr>
        <w:rFonts w:hint="default"/>
        <w:sz w:val="26"/>
      </w:rPr>
    </w:lvl>
    <w:lvl w:ilvl="1">
      <w:start w:val="5"/>
      <w:numFmt w:val="decimal"/>
      <w:lvlText w:val="%1.%2"/>
      <w:lvlJc w:val="left"/>
      <w:pPr>
        <w:ind w:left="360" w:hanging="360"/>
      </w:pPr>
      <w:rPr>
        <w:rFonts w:ascii="Times New Roman" w:hAnsi="Times New Roman" w:cs="Times New Roman" w:hint="default"/>
        <w:b/>
        <w:bCs/>
        <w:color w:val="000000" w:themeColor="text1"/>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 w15:restartNumberingAfterBreak="0">
    <w:nsid w:val="34561352"/>
    <w:multiLevelType w:val="multilevel"/>
    <w:tmpl w:val="CFEA00CA"/>
    <w:lvl w:ilvl="0">
      <w:start w:val="1"/>
      <w:numFmt w:val="decimal"/>
      <w:lvlText w:val="%1"/>
      <w:lvlJc w:val="left"/>
      <w:pPr>
        <w:ind w:left="510" w:hanging="33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689" w:hanging="519"/>
      </w:pPr>
      <w:rPr>
        <w:rFonts w:ascii="Times New Roman" w:eastAsia="Times New Roman" w:hAnsi="Times New Roman" w:cs="Times New Roman" w:hint="default"/>
        <w:b/>
        <w:bCs/>
        <w:i/>
        <w:iCs/>
        <w:spacing w:val="-1"/>
        <w:w w:val="99"/>
        <w:sz w:val="24"/>
        <w:szCs w:val="24"/>
        <w:lang w:val="en-US" w:eastAsia="en-US" w:bidi="ar-SA"/>
      </w:rPr>
    </w:lvl>
    <w:lvl w:ilvl="2">
      <w:start w:val="1"/>
      <w:numFmt w:val="decimal"/>
      <w:lvlText w:val="%1.%2.%3"/>
      <w:lvlJc w:val="left"/>
      <w:pPr>
        <w:ind w:left="789" w:hanging="618"/>
      </w:pPr>
      <w:rPr>
        <w:rFonts w:ascii="Times New Roman" w:eastAsia="Times New Roman" w:hAnsi="Times New Roman" w:cs="Times New Roman" w:hint="default"/>
        <w:b/>
        <w:bCs/>
        <w:spacing w:val="-1"/>
        <w:w w:val="99"/>
        <w:sz w:val="20"/>
        <w:szCs w:val="20"/>
        <w:lang w:val="en-US" w:eastAsia="en-US" w:bidi="ar-SA"/>
      </w:rPr>
    </w:lvl>
    <w:lvl w:ilvl="3">
      <w:start w:val="1"/>
      <w:numFmt w:val="lowerRoman"/>
      <w:lvlText w:val="%4."/>
      <w:lvlJc w:val="left"/>
      <w:pPr>
        <w:ind w:left="542" w:hanging="261"/>
      </w:pPr>
      <w:rPr>
        <w:rFonts w:ascii="Times New Roman" w:eastAsia="Times New Roman" w:hAnsi="Times New Roman" w:cs="Times New Roman" w:hint="default"/>
        <w:w w:val="99"/>
        <w:sz w:val="20"/>
        <w:szCs w:val="20"/>
        <w:lang w:val="en-US" w:eastAsia="en-US" w:bidi="ar-SA"/>
      </w:rPr>
    </w:lvl>
    <w:lvl w:ilvl="4">
      <w:numFmt w:val="bullet"/>
      <w:lvlText w:val="•"/>
      <w:lvlJc w:val="left"/>
      <w:pPr>
        <w:ind w:left="1658" w:hanging="261"/>
      </w:pPr>
      <w:rPr>
        <w:lang w:val="en-US" w:eastAsia="en-US" w:bidi="ar-SA"/>
      </w:rPr>
    </w:lvl>
    <w:lvl w:ilvl="5">
      <w:numFmt w:val="bullet"/>
      <w:lvlText w:val="•"/>
      <w:lvlJc w:val="left"/>
      <w:pPr>
        <w:ind w:left="2536" w:hanging="261"/>
      </w:pPr>
      <w:rPr>
        <w:lang w:val="en-US" w:eastAsia="en-US" w:bidi="ar-SA"/>
      </w:rPr>
    </w:lvl>
    <w:lvl w:ilvl="6">
      <w:numFmt w:val="bullet"/>
      <w:lvlText w:val="•"/>
      <w:lvlJc w:val="left"/>
      <w:pPr>
        <w:ind w:left="3414" w:hanging="261"/>
      </w:pPr>
      <w:rPr>
        <w:lang w:val="en-US" w:eastAsia="en-US" w:bidi="ar-SA"/>
      </w:rPr>
    </w:lvl>
    <w:lvl w:ilvl="7">
      <w:numFmt w:val="bullet"/>
      <w:lvlText w:val="•"/>
      <w:lvlJc w:val="left"/>
      <w:pPr>
        <w:ind w:left="4292" w:hanging="261"/>
      </w:pPr>
      <w:rPr>
        <w:lang w:val="en-US" w:eastAsia="en-US" w:bidi="ar-SA"/>
      </w:rPr>
    </w:lvl>
    <w:lvl w:ilvl="8">
      <w:numFmt w:val="bullet"/>
      <w:lvlText w:val="•"/>
      <w:lvlJc w:val="left"/>
      <w:pPr>
        <w:ind w:left="5171" w:hanging="261"/>
      </w:pPr>
      <w:rPr>
        <w:lang w:val="en-US" w:eastAsia="en-US" w:bidi="ar-SA"/>
      </w:rPr>
    </w:lvl>
  </w:abstractNum>
  <w:abstractNum w:abstractNumId="3" w15:restartNumberingAfterBreak="0">
    <w:nsid w:val="59960768"/>
    <w:multiLevelType w:val="multilevel"/>
    <w:tmpl w:val="59960768"/>
    <w:lvl w:ilvl="0">
      <w:start w:val="1"/>
      <w:numFmt w:val="decimal"/>
      <w:lvlText w:val="%1."/>
      <w:lvlJc w:val="left"/>
      <w:pPr>
        <w:tabs>
          <w:tab w:val="left" w:pos="720"/>
        </w:tabs>
        <w:ind w:left="720" w:hanging="360"/>
      </w:pPr>
      <w:rPr>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233344859">
    <w:abstractNumId w:val="0"/>
  </w:num>
  <w:num w:numId="2" w16cid:durableId="391123003">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16cid:durableId="352877099">
    <w:abstractNumId w:val="1"/>
  </w:num>
  <w:num w:numId="4" w16cid:durableId="652442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C7"/>
    <w:rsid w:val="000415B3"/>
    <w:rsid w:val="00067DF1"/>
    <w:rsid w:val="000E4E02"/>
    <w:rsid w:val="001658A7"/>
    <w:rsid w:val="001D147A"/>
    <w:rsid w:val="002B0D63"/>
    <w:rsid w:val="002F62C7"/>
    <w:rsid w:val="003A13DE"/>
    <w:rsid w:val="005566EC"/>
    <w:rsid w:val="00795D41"/>
    <w:rsid w:val="0081734B"/>
    <w:rsid w:val="00884787"/>
    <w:rsid w:val="00A56B05"/>
    <w:rsid w:val="00BE7E92"/>
    <w:rsid w:val="00BF5CB4"/>
    <w:rsid w:val="00C03B8B"/>
    <w:rsid w:val="00CB17C7"/>
    <w:rsid w:val="00E32757"/>
    <w:rsid w:val="00FD1A78"/>
    <w:rsid w:val="00FD6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BE30"/>
  <w15:docId w15:val="{086ABFBD-B1C7-49FF-8FED-A02B1E3C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customStyle="1" w:styleId="ff2">
    <w:name w:val="ff2"/>
    <w:basedOn w:val="DefaultParagraphFont"/>
    <w:rsid w:val="0055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0676">
      <w:bodyDiv w:val="1"/>
      <w:marLeft w:val="0"/>
      <w:marRight w:val="0"/>
      <w:marTop w:val="0"/>
      <w:marBottom w:val="0"/>
      <w:divBdr>
        <w:top w:val="none" w:sz="0" w:space="0" w:color="auto"/>
        <w:left w:val="none" w:sz="0" w:space="0" w:color="auto"/>
        <w:bottom w:val="none" w:sz="0" w:space="0" w:color="auto"/>
        <w:right w:val="none" w:sz="0" w:space="0" w:color="auto"/>
      </w:divBdr>
    </w:div>
    <w:div w:id="221214789">
      <w:bodyDiv w:val="1"/>
      <w:marLeft w:val="0"/>
      <w:marRight w:val="0"/>
      <w:marTop w:val="0"/>
      <w:marBottom w:val="0"/>
      <w:divBdr>
        <w:top w:val="none" w:sz="0" w:space="0" w:color="auto"/>
        <w:left w:val="none" w:sz="0" w:space="0" w:color="auto"/>
        <w:bottom w:val="none" w:sz="0" w:space="0" w:color="auto"/>
        <w:right w:val="none" w:sz="0" w:space="0" w:color="auto"/>
      </w:divBdr>
    </w:div>
    <w:div w:id="451750822">
      <w:bodyDiv w:val="1"/>
      <w:marLeft w:val="0"/>
      <w:marRight w:val="0"/>
      <w:marTop w:val="0"/>
      <w:marBottom w:val="0"/>
      <w:divBdr>
        <w:top w:val="none" w:sz="0" w:space="0" w:color="auto"/>
        <w:left w:val="none" w:sz="0" w:space="0" w:color="auto"/>
        <w:bottom w:val="none" w:sz="0" w:space="0" w:color="auto"/>
        <w:right w:val="none" w:sz="0" w:space="0" w:color="auto"/>
      </w:divBdr>
    </w:div>
    <w:div w:id="701633048">
      <w:bodyDiv w:val="1"/>
      <w:marLeft w:val="0"/>
      <w:marRight w:val="0"/>
      <w:marTop w:val="0"/>
      <w:marBottom w:val="0"/>
      <w:divBdr>
        <w:top w:val="none" w:sz="0" w:space="0" w:color="auto"/>
        <w:left w:val="none" w:sz="0" w:space="0" w:color="auto"/>
        <w:bottom w:val="none" w:sz="0" w:space="0" w:color="auto"/>
        <w:right w:val="none" w:sz="0" w:space="0" w:color="auto"/>
      </w:divBdr>
    </w:div>
    <w:div w:id="709113859">
      <w:bodyDiv w:val="1"/>
      <w:marLeft w:val="0"/>
      <w:marRight w:val="0"/>
      <w:marTop w:val="0"/>
      <w:marBottom w:val="0"/>
      <w:divBdr>
        <w:top w:val="none" w:sz="0" w:space="0" w:color="auto"/>
        <w:left w:val="none" w:sz="0" w:space="0" w:color="auto"/>
        <w:bottom w:val="none" w:sz="0" w:space="0" w:color="auto"/>
        <w:right w:val="none" w:sz="0" w:space="0" w:color="auto"/>
      </w:divBdr>
    </w:div>
    <w:div w:id="927351706">
      <w:bodyDiv w:val="1"/>
      <w:marLeft w:val="0"/>
      <w:marRight w:val="0"/>
      <w:marTop w:val="0"/>
      <w:marBottom w:val="0"/>
      <w:divBdr>
        <w:top w:val="none" w:sz="0" w:space="0" w:color="auto"/>
        <w:left w:val="none" w:sz="0" w:space="0" w:color="auto"/>
        <w:bottom w:val="none" w:sz="0" w:space="0" w:color="auto"/>
        <w:right w:val="none" w:sz="0" w:space="0" w:color="auto"/>
      </w:divBdr>
    </w:div>
    <w:div w:id="1327900087">
      <w:bodyDiv w:val="1"/>
      <w:marLeft w:val="0"/>
      <w:marRight w:val="0"/>
      <w:marTop w:val="0"/>
      <w:marBottom w:val="0"/>
      <w:divBdr>
        <w:top w:val="none" w:sz="0" w:space="0" w:color="auto"/>
        <w:left w:val="none" w:sz="0" w:space="0" w:color="auto"/>
        <w:bottom w:val="none" w:sz="0" w:space="0" w:color="auto"/>
        <w:right w:val="none" w:sz="0" w:space="0" w:color="auto"/>
      </w:divBdr>
    </w:div>
    <w:div w:id="1331831447">
      <w:bodyDiv w:val="1"/>
      <w:marLeft w:val="0"/>
      <w:marRight w:val="0"/>
      <w:marTop w:val="0"/>
      <w:marBottom w:val="0"/>
      <w:divBdr>
        <w:top w:val="none" w:sz="0" w:space="0" w:color="auto"/>
        <w:left w:val="none" w:sz="0" w:space="0" w:color="auto"/>
        <w:bottom w:val="none" w:sz="0" w:space="0" w:color="auto"/>
        <w:right w:val="none" w:sz="0" w:space="0" w:color="auto"/>
      </w:divBdr>
    </w:div>
    <w:div w:id="1657614157">
      <w:bodyDiv w:val="1"/>
      <w:marLeft w:val="0"/>
      <w:marRight w:val="0"/>
      <w:marTop w:val="0"/>
      <w:marBottom w:val="0"/>
      <w:divBdr>
        <w:top w:val="none" w:sz="0" w:space="0" w:color="auto"/>
        <w:left w:val="none" w:sz="0" w:space="0" w:color="auto"/>
        <w:bottom w:val="none" w:sz="0" w:space="0" w:color="auto"/>
        <w:right w:val="none" w:sz="0" w:space="0" w:color="auto"/>
      </w:divBdr>
    </w:div>
    <w:div w:id="1818257039">
      <w:bodyDiv w:val="1"/>
      <w:marLeft w:val="0"/>
      <w:marRight w:val="0"/>
      <w:marTop w:val="0"/>
      <w:marBottom w:val="0"/>
      <w:divBdr>
        <w:top w:val="none" w:sz="0" w:space="0" w:color="auto"/>
        <w:left w:val="none" w:sz="0" w:space="0" w:color="auto"/>
        <w:bottom w:val="none" w:sz="0" w:space="0" w:color="auto"/>
        <w:right w:val="none" w:sz="0" w:space="0" w:color="auto"/>
      </w:divBdr>
    </w:div>
    <w:div w:id="1824272956">
      <w:bodyDiv w:val="1"/>
      <w:marLeft w:val="0"/>
      <w:marRight w:val="0"/>
      <w:marTop w:val="0"/>
      <w:marBottom w:val="0"/>
      <w:divBdr>
        <w:top w:val="none" w:sz="0" w:space="0" w:color="auto"/>
        <w:left w:val="none" w:sz="0" w:space="0" w:color="auto"/>
        <w:bottom w:val="none" w:sz="0" w:space="0" w:color="auto"/>
        <w:right w:val="none" w:sz="0" w:space="0" w:color="auto"/>
      </w:divBdr>
    </w:div>
    <w:div w:id="1984652017">
      <w:bodyDiv w:val="1"/>
      <w:marLeft w:val="0"/>
      <w:marRight w:val="0"/>
      <w:marTop w:val="0"/>
      <w:marBottom w:val="0"/>
      <w:divBdr>
        <w:top w:val="none" w:sz="0" w:space="0" w:color="auto"/>
        <w:left w:val="none" w:sz="0" w:space="0" w:color="auto"/>
        <w:bottom w:val="none" w:sz="0" w:space="0" w:color="auto"/>
        <w:right w:val="none" w:sz="0" w:space="0" w:color="auto"/>
      </w:divBdr>
    </w:div>
    <w:div w:id="2064475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youtu.be/ujId4ipkB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eeksforgeeks.org/twitter-sentiment-analysis-using-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Aashish Kushwaha</cp:lastModifiedBy>
  <cp:revision>6</cp:revision>
  <dcterms:created xsi:type="dcterms:W3CDTF">2023-01-03T18:26:00Z</dcterms:created>
  <dcterms:modified xsi:type="dcterms:W3CDTF">2023-01-05T03:21:00Z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